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3BD" w:rsidRDefault="004433BD">
      <w:r>
        <w:t>NAME : Bardia</w:t>
      </w:r>
    </w:p>
    <w:p w:rsidR="004433BD" w:rsidRDefault="004433BD">
      <w:r>
        <w:t>LAST.NAME : Ardakanian</w:t>
      </w:r>
    </w:p>
    <w:p w:rsidR="004433BD" w:rsidRDefault="004433BD">
      <w:r>
        <w:t>Studentt number : 9831072</w:t>
      </w:r>
    </w:p>
    <w:p w:rsidR="004433BD" w:rsidRDefault="004433BD"/>
    <w:p w:rsidR="004433BD" w:rsidRDefault="004433BD"/>
    <w:p w:rsidR="00A9204E" w:rsidRDefault="004433BD">
      <w:r>
        <w:t>Q1:</w:t>
      </w:r>
    </w:p>
    <w:p w:rsidR="004433BD" w:rsidRDefault="004433BD">
      <w:pPr>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framework is</w:t>
      </w:r>
      <w:r>
        <w:rPr>
          <w:rFonts w:ascii="Arial" w:hAnsi="Arial" w:cs="Arial"/>
          <w:color w:val="222222"/>
          <w:shd w:val="clear" w:color="auto" w:fill="FFFFFF"/>
        </w:rPr>
        <w:t> a collection of program that you can use to develop your own application. It </w:t>
      </w:r>
      <w:r>
        <w:rPr>
          <w:rFonts w:ascii="Arial" w:hAnsi="Arial" w:cs="Arial"/>
          <w:b/>
          <w:bCs/>
          <w:color w:val="222222"/>
          <w:shd w:val="clear" w:color="auto" w:fill="FFFFFF"/>
        </w:rPr>
        <w:t>is</w:t>
      </w:r>
      <w:r>
        <w:rPr>
          <w:rFonts w:ascii="Arial" w:hAnsi="Arial" w:cs="Arial"/>
          <w:color w:val="222222"/>
          <w:shd w:val="clear" w:color="auto" w:fill="FFFFFF"/>
        </w:rPr>
        <w:t> built on top of a </w:t>
      </w:r>
      <w:r>
        <w:rPr>
          <w:rFonts w:ascii="Arial" w:hAnsi="Arial" w:cs="Arial"/>
          <w:b/>
          <w:bCs/>
          <w:color w:val="222222"/>
          <w:shd w:val="clear" w:color="auto" w:fill="FFFFFF"/>
        </w:rPr>
        <w:t>programming language</w:t>
      </w:r>
      <w:r>
        <w:rPr>
          <w:rFonts w:ascii="Arial" w:hAnsi="Arial" w:cs="Arial"/>
          <w:color w:val="222222"/>
          <w:shd w:val="clear" w:color="auto" w:fill="FFFFFF"/>
        </w:rPr>
        <w:t>. </w:t>
      </w:r>
      <w:r>
        <w:rPr>
          <w:rFonts w:ascii="Arial" w:hAnsi="Arial" w:cs="Arial"/>
          <w:b/>
          <w:bCs/>
          <w:color w:val="222222"/>
          <w:shd w:val="clear" w:color="auto" w:fill="FFFFFF"/>
        </w:rPr>
        <w:t>Framework is</w:t>
      </w:r>
      <w:r>
        <w:rPr>
          <w:rFonts w:ascii="Arial" w:hAnsi="Arial" w:cs="Arial"/>
          <w:color w:val="222222"/>
          <w:shd w:val="clear" w:color="auto" w:fill="FFFFFF"/>
        </w:rPr>
        <w:t> a set of pre-written code libraries designed to be used by developers. A </w:t>
      </w:r>
      <w:r>
        <w:rPr>
          <w:rFonts w:ascii="Arial" w:hAnsi="Arial" w:cs="Arial"/>
          <w:b/>
          <w:bCs/>
          <w:color w:val="222222"/>
          <w:shd w:val="clear" w:color="auto" w:fill="FFFFFF"/>
        </w:rPr>
        <w:t>programming language is</w:t>
      </w:r>
      <w:r>
        <w:rPr>
          <w:rFonts w:ascii="Arial" w:hAnsi="Arial" w:cs="Arial"/>
          <w:color w:val="222222"/>
          <w:shd w:val="clear" w:color="auto" w:fill="FFFFFF"/>
        </w:rPr>
        <w:t> a specified method of communication </w:t>
      </w:r>
      <w:r>
        <w:rPr>
          <w:rFonts w:ascii="Arial" w:hAnsi="Arial" w:cs="Arial"/>
          <w:b/>
          <w:bCs/>
          <w:color w:val="222222"/>
          <w:shd w:val="clear" w:color="auto" w:fill="FFFFFF"/>
        </w:rPr>
        <w:t>between</w:t>
      </w:r>
      <w:r>
        <w:rPr>
          <w:rFonts w:ascii="Arial" w:hAnsi="Arial" w:cs="Arial"/>
          <w:color w:val="222222"/>
          <w:shd w:val="clear" w:color="auto" w:fill="FFFFFF"/>
        </w:rPr>
        <w:t> the </w:t>
      </w:r>
      <w:r>
        <w:rPr>
          <w:rFonts w:ascii="Arial" w:hAnsi="Arial" w:cs="Arial"/>
          <w:b/>
          <w:bCs/>
          <w:color w:val="222222"/>
          <w:shd w:val="clear" w:color="auto" w:fill="FFFFFF"/>
        </w:rPr>
        <w:t>programmer</w:t>
      </w:r>
      <w:r>
        <w:rPr>
          <w:rFonts w:ascii="Arial" w:hAnsi="Arial" w:cs="Arial"/>
          <w:color w:val="222222"/>
          <w:shd w:val="clear" w:color="auto" w:fill="FFFFFF"/>
        </w:rPr>
        <w:t> and computer.</w:t>
      </w:r>
    </w:p>
    <w:p w:rsidR="004433BD" w:rsidRPr="004433BD" w:rsidRDefault="004433BD" w:rsidP="004433BD">
      <w:pPr>
        <w:spacing w:before="300" w:after="150"/>
        <w:outlineLvl w:val="2"/>
        <w:rPr>
          <w:rFonts w:ascii="inherit" w:eastAsia="Times New Roman" w:hAnsi="inherit" w:cs="Times New Roman"/>
          <w:sz w:val="32"/>
          <w:szCs w:val="32"/>
        </w:rPr>
      </w:pPr>
      <w:r w:rsidRPr="004433BD">
        <w:rPr>
          <w:rFonts w:ascii="inherit" w:eastAsia="Times New Roman" w:hAnsi="inherit" w:cs="Times New Roman"/>
          <w:sz w:val="32"/>
          <w:szCs w:val="32"/>
        </w:rPr>
        <w:t>Spring</w:t>
      </w:r>
    </w:p>
    <w:p w:rsidR="004433BD" w:rsidRPr="004433BD" w:rsidRDefault="004433BD" w:rsidP="004433BD">
      <w:pPr>
        <w:spacing w:after="180"/>
        <w:jc w:val="both"/>
        <w:rPr>
          <w:rFonts w:ascii="Times New Roman" w:eastAsia="Times New Roman" w:hAnsi="Times New Roman" w:cs="Times New Roman"/>
          <w:color w:val="001C3B"/>
          <w:sz w:val="24"/>
          <w:szCs w:val="24"/>
        </w:rPr>
      </w:pPr>
      <w:r w:rsidRPr="004433BD">
        <w:rPr>
          <w:rFonts w:ascii="Times New Roman" w:eastAsia="Times New Roman" w:hAnsi="Times New Roman" w:cs="Times New Roman"/>
          <w:noProof/>
          <w:color w:val="001C3B"/>
          <w:sz w:val="24"/>
          <w:szCs w:val="24"/>
        </w:rPr>
        <w:drawing>
          <wp:inline distT="0" distB="0" distL="0" distR="0">
            <wp:extent cx="1847850" cy="1276350"/>
            <wp:effectExtent l="0" t="0" r="0" b="0"/>
            <wp:docPr id="2" name="Picture 2" descr="Sp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7850" cy="1276350"/>
                    </a:xfrm>
                    <a:prstGeom prst="rect">
                      <a:avLst/>
                    </a:prstGeom>
                    <a:noFill/>
                    <a:ln>
                      <a:noFill/>
                    </a:ln>
                  </pic:spPr>
                </pic:pic>
              </a:graphicData>
            </a:graphic>
          </wp:inline>
        </w:drawing>
      </w:r>
    </w:p>
    <w:p w:rsidR="004433BD" w:rsidRPr="004433BD" w:rsidRDefault="004433BD" w:rsidP="004433BD">
      <w:pPr>
        <w:spacing w:after="180"/>
        <w:jc w:val="both"/>
        <w:rPr>
          <w:rFonts w:ascii="Times New Roman" w:eastAsia="Times New Roman" w:hAnsi="Times New Roman" w:cs="Times New Roman"/>
          <w:color w:val="001C3B"/>
          <w:sz w:val="24"/>
          <w:szCs w:val="24"/>
        </w:rPr>
      </w:pPr>
      <w:r w:rsidRPr="004433BD">
        <w:rPr>
          <w:rFonts w:ascii="Times New Roman" w:eastAsia="Times New Roman" w:hAnsi="Times New Roman" w:cs="Times New Roman"/>
          <w:color w:val="001C3B"/>
          <w:sz w:val="24"/>
          <w:szCs w:val="24"/>
        </w:rPr>
        <w:t>With its concept of Dependency Injection and aspect-oriented programming features, Spring took the development world by storm. It is an open-source framework used for Enterprise applications.</w:t>
      </w:r>
    </w:p>
    <w:p w:rsidR="004433BD" w:rsidRPr="004433BD" w:rsidRDefault="004433BD" w:rsidP="004433BD">
      <w:pPr>
        <w:spacing w:after="180"/>
        <w:jc w:val="both"/>
        <w:rPr>
          <w:rFonts w:ascii="Times New Roman" w:eastAsia="Times New Roman" w:hAnsi="Times New Roman" w:cs="Times New Roman"/>
          <w:color w:val="001C3B"/>
          <w:sz w:val="24"/>
          <w:szCs w:val="24"/>
        </w:rPr>
      </w:pPr>
      <w:r w:rsidRPr="004433BD">
        <w:rPr>
          <w:rFonts w:ascii="Times New Roman" w:eastAsia="Times New Roman" w:hAnsi="Times New Roman" w:cs="Times New Roman"/>
          <w:color w:val="001C3B"/>
          <w:sz w:val="24"/>
          <w:szCs w:val="24"/>
        </w:rPr>
        <w:t>With Spring, developers can create loosely coupled modules where-in dependencies are handled by the framework rather than depending on the libraries in the code.</w:t>
      </w:r>
    </w:p>
    <w:p w:rsidR="004433BD" w:rsidRDefault="004433BD" w:rsidP="004433BD">
      <w:pPr>
        <w:spacing w:after="180"/>
        <w:jc w:val="both"/>
        <w:rPr>
          <w:rFonts w:ascii="Times New Roman" w:eastAsia="Times New Roman" w:hAnsi="Times New Roman" w:cs="Times New Roman"/>
          <w:color w:val="001C3B"/>
          <w:sz w:val="24"/>
          <w:szCs w:val="24"/>
        </w:rPr>
      </w:pPr>
      <w:r w:rsidRPr="004433BD">
        <w:rPr>
          <w:rFonts w:ascii="Times New Roman" w:eastAsia="Times New Roman" w:hAnsi="Times New Roman" w:cs="Times New Roman"/>
          <w:color w:val="001C3B"/>
          <w:sz w:val="24"/>
          <w:szCs w:val="24"/>
        </w:rPr>
        <w:t>Spring framework is exhaustive and covers a lot of features including security and configuration, which are easy to learn. Further, since it is the most popular web framework, you can find a lot of documentation and an active community.</w:t>
      </w:r>
    </w:p>
    <w:p w:rsidR="004433BD" w:rsidRPr="004433BD" w:rsidRDefault="004433BD" w:rsidP="004433BD">
      <w:pPr>
        <w:spacing w:after="180"/>
        <w:jc w:val="both"/>
        <w:rPr>
          <w:rFonts w:ascii="Times New Roman" w:eastAsia="Times New Roman" w:hAnsi="Times New Roman" w:cs="Times New Roman"/>
          <w:color w:val="001C3B"/>
          <w:sz w:val="24"/>
          <w:szCs w:val="24"/>
        </w:rPr>
      </w:pPr>
      <w:r>
        <w:rPr>
          <w:rFonts w:ascii="Arial" w:hAnsi="Arial" w:cs="Arial"/>
          <w:color w:val="001C3B"/>
        </w:rPr>
        <w:t>With everything configured, your code will be clean and easy to comprehend.</w:t>
      </w:r>
    </w:p>
    <w:p w:rsidR="004433BD" w:rsidRPr="004433BD" w:rsidRDefault="004433BD" w:rsidP="004433BD">
      <w:pPr>
        <w:spacing w:before="300" w:after="150"/>
        <w:outlineLvl w:val="2"/>
        <w:rPr>
          <w:rFonts w:ascii="Arial" w:eastAsia="Times New Roman" w:hAnsi="Arial" w:cs="Arial"/>
          <w:color w:val="001C3B"/>
          <w:sz w:val="32"/>
          <w:szCs w:val="32"/>
        </w:rPr>
      </w:pPr>
      <w:r w:rsidRPr="004433BD">
        <w:rPr>
          <w:rFonts w:ascii="Arial" w:eastAsia="Times New Roman" w:hAnsi="Arial" w:cs="Arial"/>
          <w:color w:val="001C3B"/>
          <w:sz w:val="32"/>
          <w:szCs w:val="32"/>
        </w:rPr>
        <w:t>Dropwizard</w:t>
      </w:r>
    </w:p>
    <w:p w:rsidR="004433BD" w:rsidRPr="004433BD" w:rsidRDefault="004433BD" w:rsidP="004433BD">
      <w:pPr>
        <w:spacing w:after="180"/>
        <w:jc w:val="both"/>
        <w:rPr>
          <w:rFonts w:ascii="Arial" w:eastAsia="Times New Roman" w:hAnsi="Arial" w:cs="Arial"/>
          <w:color w:val="001C3B"/>
          <w:sz w:val="24"/>
          <w:szCs w:val="24"/>
        </w:rPr>
      </w:pPr>
      <w:r w:rsidRPr="004433BD">
        <w:rPr>
          <w:rFonts w:ascii="Arial" w:eastAsia="Times New Roman" w:hAnsi="Arial" w:cs="Arial"/>
          <w:noProof/>
          <w:color w:val="001C3B"/>
          <w:sz w:val="24"/>
          <w:szCs w:val="24"/>
        </w:rPr>
        <w:drawing>
          <wp:inline distT="0" distB="0" distL="0" distR="0">
            <wp:extent cx="1581150" cy="845820"/>
            <wp:effectExtent l="0" t="0" r="0" b="0"/>
            <wp:docPr id="1" name="Picture 1" descr="Drop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wizar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1150" cy="845820"/>
                    </a:xfrm>
                    <a:prstGeom prst="rect">
                      <a:avLst/>
                    </a:prstGeom>
                    <a:noFill/>
                    <a:ln>
                      <a:noFill/>
                    </a:ln>
                  </pic:spPr>
                </pic:pic>
              </a:graphicData>
            </a:graphic>
          </wp:inline>
        </w:drawing>
      </w:r>
    </w:p>
    <w:p w:rsidR="004433BD" w:rsidRPr="004433BD" w:rsidRDefault="004433BD" w:rsidP="004433BD">
      <w:pPr>
        <w:spacing w:after="180"/>
        <w:jc w:val="both"/>
        <w:rPr>
          <w:rFonts w:ascii="Arial" w:eastAsia="Times New Roman" w:hAnsi="Arial" w:cs="Arial"/>
          <w:color w:val="001C3B"/>
          <w:sz w:val="24"/>
          <w:szCs w:val="24"/>
        </w:rPr>
      </w:pPr>
      <w:r w:rsidRPr="004433BD">
        <w:rPr>
          <w:rFonts w:ascii="Arial" w:eastAsia="Times New Roman" w:hAnsi="Arial" w:cs="Arial"/>
          <w:color w:val="001C3B"/>
          <w:sz w:val="24"/>
          <w:szCs w:val="24"/>
        </w:rPr>
        <w:t>Another Java framework true to its name – wizard. This light-weight framework lets you complete your application very fast because of it's out of the box support for advanced configurations, logging, application metrics and much more. You can create RESTful web applications that give high performance, are stable and reliable.</w:t>
      </w:r>
    </w:p>
    <w:p w:rsidR="004433BD" w:rsidRPr="004433BD" w:rsidRDefault="004433BD" w:rsidP="004433BD">
      <w:pPr>
        <w:spacing w:after="180"/>
        <w:jc w:val="both"/>
        <w:rPr>
          <w:rFonts w:ascii="Arial" w:eastAsia="Times New Roman" w:hAnsi="Arial" w:cs="Arial"/>
          <w:color w:val="001C3B"/>
          <w:sz w:val="24"/>
          <w:szCs w:val="24"/>
        </w:rPr>
      </w:pPr>
      <w:r w:rsidRPr="004433BD">
        <w:rPr>
          <w:rFonts w:ascii="Arial" w:eastAsia="Times New Roman" w:hAnsi="Arial" w:cs="Arial"/>
          <w:color w:val="001C3B"/>
          <w:sz w:val="24"/>
          <w:szCs w:val="24"/>
        </w:rPr>
        <w:t>Dropwizard is especially magical because it brings together a host of libraries like Jetty, Guava, Jersey, Jackson, and Metrics amongst many others from the Java ecosystem into one framework and gives you a light-weight and lean application.</w:t>
      </w:r>
    </w:p>
    <w:p w:rsidR="004433BD" w:rsidRDefault="004433BD">
      <w:pPr>
        <w:rPr>
          <w:rFonts w:ascii="Arial" w:hAnsi="Arial" w:cs="Arial"/>
          <w:color w:val="222222"/>
          <w:shd w:val="clear" w:color="auto" w:fill="FFFFFF"/>
        </w:rPr>
      </w:pPr>
    </w:p>
    <w:p w:rsidR="004433BD" w:rsidRDefault="004433BD" w:rsidP="004433BD">
      <w:pPr>
        <w:rPr>
          <w:rFonts w:ascii="Arial" w:hAnsi="Arial" w:cs="Arial"/>
          <w:color w:val="222222"/>
          <w:shd w:val="clear" w:color="auto" w:fill="FFFFFF"/>
        </w:rPr>
      </w:pPr>
    </w:p>
    <w:p w:rsidR="004433BD" w:rsidRDefault="004433BD" w:rsidP="004433BD">
      <w:pPr>
        <w:rPr>
          <w:rFonts w:ascii="Arial" w:hAnsi="Arial" w:cs="Arial"/>
          <w:color w:val="222222"/>
          <w:shd w:val="clear" w:color="auto" w:fill="FFFFFF"/>
        </w:rPr>
      </w:pPr>
      <w:r>
        <w:rPr>
          <w:rFonts w:ascii="Arial" w:hAnsi="Arial" w:cs="Arial"/>
          <w:color w:val="222222"/>
          <w:shd w:val="clear" w:color="auto" w:fill="FFFFFF"/>
        </w:rPr>
        <w:t>Q2:</w:t>
      </w:r>
    </w:p>
    <w:p w:rsidR="004433BD" w:rsidRDefault="004433BD" w:rsidP="004433BD">
      <w:pPr>
        <w:rPr>
          <w:rFonts w:ascii="Arial" w:hAnsi="Arial" w:cs="Arial"/>
          <w:color w:val="222222"/>
          <w:shd w:val="clear" w:color="auto" w:fill="FFFFFF"/>
        </w:rPr>
      </w:pPr>
    </w:p>
    <w:p w:rsidR="00FC019B" w:rsidRDefault="00FC019B" w:rsidP="004433BD">
      <w:pPr>
        <w:rPr>
          <w:rFonts w:ascii="Arial" w:hAnsi="Arial" w:cs="Arial"/>
          <w:color w:val="222222"/>
          <w:shd w:val="clear" w:color="auto" w:fill="FFFFFF"/>
        </w:rPr>
      </w:pPr>
      <w:r>
        <w:rPr>
          <w:rFonts w:ascii="Arial" w:hAnsi="Arial" w:cs="Arial"/>
          <w:color w:val="222222"/>
          <w:shd w:val="clear" w:color="auto" w:fill="FFFFFF"/>
        </w:rPr>
        <w:t>a)</w:t>
      </w:r>
    </w:p>
    <w:p w:rsidR="004433BD" w:rsidRDefault="004433BD" w:rsidP="004433BD">
      <w:pPr>
        <w:rPr>
          <w:rFonts w:ascii="Arial" w:hAnsi="Arial" w:cs="Arial"/>
          <w:color w:val="222222"/>
          <w:sz w:val="21"/>
          <w:szCs w:val="21"/>
          <w:shd w:val="clear" w:color="auto" w:fill="FFFFFF"/>
        </w:rPr>
      </w:pPr>
      <w:r w:rsidRPr="004433BD">
        <w:rPr>
          <w:rFonts w:ascii="Arial" w:hAnsi="Arial" w:cs="Arial"/>
          <w:b/>
          <w:bCs/>
          <w:color w:val="222222"/>
          <w:sz w:val="21"/>
          <w:szCs w:val="21"/>
          <w:shd w:val="clear" w:color="auto" w:fill="FFFFFF"/>
        </w:rPr>
        <w:t>Structured programming</w:t>
      </w:r>
      <w:r w:rsidRPr="004433BD">
        <w:rPr>
          <w:rFonts w:ascii="Arial" w:hAnsi="Arial" w:cs="Arial"/>
          <w:color w:val="222222"/>
          <w:sz w:val="21"/>
          <w:szCs w:val="21"/>
          <w:shd w:val="clear" w:color="auto" w:fill="FFFFFF"/>
        </w:rPr>
        <w:t> is a </w:t>
      </w:r>
      <w:hyperlink r:id="rId10" w:tooltip="Programming paradigm" w:history="1">
        <w:r w:rsidRPr="004433BD">
          <w:rPr>
            <w:rFonts w:ascii="Arial" w:hAnsi="Arial" w:cs="Arial"/>
            <w:color w:val="0B0080"/>
            <w:sz w:val="21"/>
            <w:szCs w:val="21"/>
            <w:u w:val="single"/>
            <w:shd w:val="clear" w:color="auto" w:fill="FFFFFF"/>
          </w:rPr>
          <w:t>programming paradigm</w:t>
        </w:r>
      </w:hyperlink>
      <w:r w:rsidRPr="004433BD">
        <w:rPr>
          <w:rFonts w:ascii="Arial" w:hAnsi="Arial" w:cs="Arial"/>
          <w:color w:val="222222"/>
          <w:sz w:val="21"/>
          <w:szCs w:val="21"/>
          <w:shd w:val="clear" w:color="auto" w:fill="FFFFFF"/>
        </w:rPr>
        <w:t> aimed at improving the clarity, quality, and development time of a </w:t>
      </w:r>
      <w:hyperlink r:id="rId11" w:tooltip="Computer program" w:history="1">
        <w:r w:rsidRPr="004433BD">
          <w:rPr>
            <w:rFonts w:ascii="Arial" w:hAnsi="Arial" w:cs="Arial"/>
            <w:color w:val="0B0080"/>
            <w:sz w:val="21"/>
            <w:szCs w:val="21"/>
            <w:u w:val="single"/>
            <w:shd w:val="clear" w:color="auto" w:fill="FFFFFF"/>
          </w:rPr>
          <w:t>computer program</w:t>
        </w:r>
      </w:hyperlink>
      <w:r w:rsidRPr="004433BD">
        <w:rPr>
          <w:rFonts w:ascii="Arial" w:hAnsi="Arial" w:cs="Arial"/>
          <w:color w:val="222222"/>
          <w:sz w:val="21"/>
          <w:szCs w:val="21"/>
          <w:shd w:val="clear" w:color="auto" w:fill="FFFFFF"/>
        </w:rPr>
        <w:t> by making extensive use of the structured control flow constructs of selection (</w:t>
      </w:r>
      <w:hyperlink r:id="rId12" w:tooltip="Conditional (computer programming)" w:history="1">
        <w:r w:rsidRPr="004433BD">
          <w:rPr>
            <w:rFonts w:ascii="Arial" w:hAnsi="Arial" w:cs="Arial"/>
            <w:color w:val="0B0080"/>
            <w:sz w:val="21"/>
            <w:szCs w:val="21"/>
            <w:u w:val="single"/>
            <w:shd w:val="clear" w:color="auto" w:fill="FFFFFF"/>
          </w:rPr>
          <w:t>if/then/else</w:t>
        </w:r>
      </w:hyperlink>
      <w:r w:rsidRPr="004433BD">
        <w:rPr>
          <w:rFonts w:ascii="Arial" w:hAnsi="Arial" w:cs="Arial"/>
          <w:color w:val="222222"/>
          <w:sz w:val="21"/>
          <w:szCs w:val="21"/>
          <w:shd w:val="clear" w:color="auto" w:fill="FFFFFF"/>
        </w:rPr>
        <w:t>) and repetition (while and </w:t>
      </w:r>
      <w:hyperlink r:id="rId13" w:tooltip="For loop" w:history="1">
        <w:r w:rsidRPr="004433BD">
          <w:rPr>
            <w:rFonts w:ascii="Arial" w:hAnsi="Arial" w:cs="Arial"/>
            <w:color w:val="0B0080"/>
            <w:sz w:val="21"/>
            <w:szCs w:val="21"/>
            <w:u w:val="single"/>
            <w:shd w:val="clear" w:color="auto" w:fill="FFFFFF"/>
          </w:rPr>
          <w:t>for</w:t>
        </w:r>
      </w:hyperlink>
      <w:r w:rsidRPr="004433BD">
        <w:rPr>
          <w:rFonts w:ascii="Arial" w:hAnsi="Arial" w:cs="Arial"/>
          <w:color w:val="222222"/>
          <w:sz w:val="21"/>
          <w:szCs w:val="21"/>
          <w:shd w:val="clear" w:color="auto" w:fill="FFFFFF"/>
        </w:rPr>
        <w:t>), </w:t>
      </w:r>
      <w:hyperlink r:id="rId14" w:tooltip="Block (programming)" w:history="1">
        <w:r w:rsidRPr="004433BD">
          <w:rPr>
            <w:rFonts w:ascii="Arial" w:hAnsi="Arial" w:cs="Arial"/>
            <w:color w:val="0B0080"/>
            <w:sz w:val="21"/>
            <w:szCs w:val="21"/>
            <w:u w:val="single"/>
            <w:shd w:val="clear" w:color="auto" w:fill="FFFFFF"/>
          </w:rPr>
          <w:t>block structures</w:t>
        </w:r>
      </w:hyperlink>
      <w:r w:rsidRPr="004433BD">
        <w:rPr>
          <w:rFonts w:ascii="Arial" w:hAnsi="Arial" w:cs="Arial"/>
          <w:color w:val="222222"/>
          <w:sz w:val="21"/>
          <w:szCs w:val="21"/>
          <w:shd w:val="clear" w:color="auto" w:fill="FFFFFF"/>
        </w:rPr>
        <w:t>, and </w:t>
      </w:r>
      <w:hyperlink r:id="rId15" w:tooltip="Subroutines" w:history="1">
        <w:r w:rsidRPr="004433BD">
          <w:rPr>
            <w:rFonts w:ascii="Arial" w:hAnsi="Arial" w:cs="Arial"/>
            <w:color w:val="0B0080"/>
            <w:sz w:val="21"/>
            <w:szCs w:val="21"/>
            <w:u w:val="single"/>
            <w:shd w:val="clear" w:color="auto" w:fill="FFFFFF"/>
          </w:rPr>
          <w:t>subroutines</w:t>
        </w:r>
      </w:hyperlink>
      <w:r w:rsidRPr="004433BD">
        <w:rPr>
          <w:rFonts w:ascii="Arial" w:hAnsi="Arial" w:cs="Arial"/>
          <w:color w:val="222222"/>
          <w:sz w:val="21"/>
          <w:szCs w:val="21"/>
          <w:shd w:val="clear" w:color="auto" w:fill="FFFFFF"/>
        </w:rPr>
        <w:t>.</w:t>
      </w:r>
    </w:p>
    <w:p w:rsidR="004433BD" w:rsidRDefault="004433BD" w:rsidP="004433BD">
      <w:pPr>
        <w:rPr>
          <w:rFonts w:ascii="Arial" w:hAnsi="Arial" w:cs="Arial"/>
          <w:color w:val="222222"/>
          <w:sz w:val="21"/>
          <w:szCs w:val="21"/>
          <w:shd w:val="clear" w:color="auto" w:fill="FFFFFF"/>
        </w:rPr>
      </w:pPr>
    </w:p>
    <w:p w:rsidR="004433BD" w:rsidRPr="004433BD" w:rsidRDefault="004433BD" w:rsidP="004433BD">
      <w:pPr>
        <w:shd w:val="clear" w:color="auto" w:fill="FFFFFF"/>
        <w:spacing w:before="120" w:after="120"/>
        <w:rPr>
          <w:rFonts w:ascii="Arial" w:eastAsia="Times New Roman" w:hAnsi="Arial" w:cs="Arial"/>
          <w:color w:val="222222"/>
          <w:sz w:val="21"/>
          <w:szCs w:val="21"/>
        </w:rPr>
      </w:pPr>
      <w:r w:rsidRPr="004433BD">
        <w:rPr>
          <w:rFonts w:ascii="Arial" w:eastAsia="Times New Roman" w:hAnsi="Arial" w:cs="Arial"/>
          <w:b/>
          <w:bCs/>
          <w:color w:val="222222"/>
          <w:sz w:val="21"/>
          <w:szCs w:val="21"/>
        </w:rPr>
        <w:t>Object-oriented programming</w:t>
      </w:r>
      <w:r w:rsidRPr="004433BD">
        <w:rPr>
          <w:rFonts w:ascii="Arial" w:eastAsia="Times New Roman" w:hAnsi="Arial" w:cs="Arial"/>
          <w:color w:val="222222"/>
          <w:sz w:val="21"/>
          <w:szCs w:val="21"/>
        </w:rPr>
        <w:t> (</w:t>
      </w:r>
      <w:r w:rsidRPr="004433BD">
        <w:rPr>
          <w:rFonts w:ascii="Arial" w:eastAsia="Times New Roman" w:hAnsi="Arial" w:cs="Arial"/>
          <w:b/>
          <w:bCs/>
          <w:color w:val="222222"/>
          <w:sz w:val="21"/>
          <w:szCs w:val="21"/>
        </w:rPr>
        <w:t>OOP</w:t>
      </w:r>
      <w:r w:rsidRPr="004433BD">
        <w:rPr>
          <w:rFonts w:ascii="Arial" w:eastAsia="Times New Roman" w:hAnsi="Arial" w:cs="Arial"/>
          <w:color w:val="222222"/>
          <w:sz w:val="21"/>
          <w:szCs w:val="21"/>
        </w:rPr>
        <w:t>) is a </w:t>
      </w:r>
      <w:hyperlink r:id="rId16" w:tooltip="Programming paradigm" w:history="1">
        <w:r w:rsidRPr="004433BD">
          <w:rPr>
            <w:rFonts w:ascii="Arial" w:eastAsia="Times New Roman" w:hAnsi="Arial" w:cs="Arial"/>
            <w:color w:val="0B0080"/>
            <w:sz w:val="21"/>
            <w:szCs w:val="21"/>
            <w:u w:val="single"/>
          </w:rPr>
          <w:t>programming paradigm</w:t>
        </w:r>
      </w:hyperlink>
      <w:r w:rsidRPr="004433BD">
        <w:rPr>
          <w:rFonts w:ascii="Arial" w:eastAsia="Times New Roman" w:hAnsi="Arial" w:cs="Arial"/>
          <w:color w:val="222222"/>
          <w:sz w:val="21"/>
          <w:szCs w:val="21"/>
        </w:rPr>
        <w:t> based on the concept of "</w:t>
      </w:r>
      <w:hyperlink r:id="rId17" w:tooltip="Object (computer science)" w:history="1">
        <w:r w:rsidRPr="004433BD">
          <w:rPr>
            <w:rFonts w:ascii="Arial" w:eastAsia="Times New Roman" w:hAnsi="Arial" w:cs="Arial"/>
            <w:color w:val="0B0080"/>
            <w:sz w:val="21"/>
            <w:szCs w:val="21"/>
            <w:u w:val="single"/>
          </w:rPr>
          <w:t>objects</w:t>
        </w:r>
      </w:hyperlink>
      <w:r w:rsidRPr="004433BD">
        <w:rPr>
          <w:rFonts w:ascii="Arial" w:eastAsia="Times New Roman" w:hAnsi="Arial" w:cs="Arial"/>
          <w:color w:val="222222"/>
          <w:sz w:val="21"/>
          <w:szCs w:val="21"/>
        </w:rPr>
        <w:t>", which can contain </w:t>
      </w:r>
      <w:hyperlink r:id="rId18" w:tooltip="Data" w:history="1">
        <w:r w:rsidRPr="004433BD">
          <w:rPr>
            <w:rFonts w:ascii="Arial" w:eastAsia="Times New Roman" w:hAnsi="Arial" w:cs="Arial"/>
            <w:color w:val="0B0080"/>
            <w:sz w:val="21"/>
            <w:szCs w:val="21"/>
            <w:u w:val="single"/>
          </w:rPr>
          <w:t>data</w:t>
        </w:r>
      </w:hyperlink>
      <w:r w:rsidRPr="004433BD">
        <w:rPr>
          <w:rFonts w:ascii="Arial" w:eastAsia="Times New Roman" w:hAnsi="Arial" w:cs="Arial"/>
          <w:color w:val="222222"/>
          <w:sz w:val="21"/>
          <w:szCs w:val="21"/>
        </w:rPr>
        <w:t>, in the form of </w:t>
      </w:r>
      <w:hyperlink r:id="rId19" w:tooltip="Field (computer science)" w:history="1">
        <w:r w:rsidRPr="004433BD">
          <w:rPr>
            <w:rFonts w:ascii="Arial" w:eastAsia="Times New Roman" w:hAnsi="Arial" w:cs="Arial"/>
            <w:color w:val="0B0080"/>
            <w:sz w:val="21"/>
            <w:szCs w:val="21"/>
            <w:u w:val="single"/>
          </w:rPr>
          <w:t>fields</w:t>
        </w:r>
      </w:hyperlink>
      <w:r w:rsidRPr="004433BD">
        <w:rPr>
          <w:rFonts w:ascii="Arial" w:eastAsia="Times New Roman" w:hAnsi="Arial" w:cs="Arial"/>
          <w:color w:val="222222"/>
          <w:sz w:val="21"/>
          <w:szCs w:val="21"/>
        </w:rPr>
        <w:t> (often known as </w:t>
      </w:r>
      <w:r w:rsidRPr="004433BD">
        <w:rPr>
          <w:rFonts w:ascii="Arial" w:eastAsia="Times New Roman" w:hAnsi="Arial" w:cs="Arial"/>
          <w:i/>
          <w:iCs/>
          <w:color w:val="222222"/>
          <w:sz w:val="21"/>
          <w:szCs w:val="21"/>
        </w:rPr>
        <w:t>attributes</w:t>
      </w:r>
      <w:r w:rsidRPr="004433BD">
        <w:rPr>
          <w:rFonts w:ascii="Arial" w:eastAsia="Times New Roman" w:hAnsi="Arial" w:cs="Arial"/>
          <w:color w:val="222222"/>
          <w:sz w:val="21"/>
          <w:szCs w:val="21"/>
        </w:rPr>
        <w:t> or </w:t>
      </w:r>
      <w:r w:rsidRPr="004433BD">
        <w:rPr>
          <w:rFonts w:ascii="Arial" w:eastAsia="Times New Roman" w:hAnsi="Arial" w:cs="Arial"/>
          <w:i/>
          <w:iCs/>
          <w:color w:val="222222"/>
          <w:sz w:val="21"/>
          <w:szCs w:val="21"/>
        </w:rPr>
        <w:t>properties</w:t>
      </w:r>
      <w:r w:rsidRPr="004433BD">
        <w:rPr>
          <w:rFonts w:ascii="Arial" w:eastAsia="Times New Roman" w:hAnsi="Arial" w:cs="Arial"/>
          <w:color w:val="222222"/>
          <w:sz w:val="21"/>
          <w:szCs w:val="21"/>
        </w:rPr>
        <w:t>), and code, in the form of procedures (often known as </w:t>
      </w:r>
      <w:hyperlink r:id="rId20" w:tooltip="Method (computer science)" w:history="1">
        <w:r w:rsidRPr="004433BD">
          <w:rPr>
            <w:rFonts w:ascii="Arial" w:eastAsia="Times New Roman" w:hAnsi="Arial" w:cs="Arial"/>
            <w:i/>
            <w:iCs/>
            <w:color w:val="0B0080"/>
            <w:sz w:val="21"/>
            <w:szCs w:val="21"/>
            <w:u w:val="single"/>
          </w:rPr>
          <w:t>methods</w:t>
        </w:r>
      </w:hyperlink>
      <w:r w:rsidRPr="004433BD">
        <w:rPr>
          <w:rFonts w:ascii="Arial" w:eastAsia="Times New Roman" w:hAnsi="Arial" w:cs="Arial"/>
          <w:color w:val="222222"/>
          <w:sz w:val="21"/>
          <w:szCs w:val="21"/>
        </w:rPr>
        <w:t>). A feature of objects is an object's procedures that can access and often modify the data fields of the object with which they are associated (objects have a notion of "</w:t>
      </w:r>
      <w:hyperlink r:id="rId21" w:tooltip="This (computer programming)" w:history="1">
        <w:r w:rsidRPr="004433BD">
          <w:rPr>
            <w:rFonts w:ascii="Arial" w:eastAsia="Times New Roman" w:hAnsi="Arial" w:cs="Arial"/>
            <w:color w:val="0B0080"/>
            <w:sz w:val="21"/>
            <w:szCs w:val="21"/>
            <w:u w:val="single"/>
          </w:rPr>
          <w:t>this</w:t>
        </w:r>
      </w:hyperlink>
      <w:r w:rsidRPr="004433BD">
        <w:rPr>
          <w:rFonts w:ascii="Arial" w:eastAsia="Times New Roman" w:hAnsi="Arial" w:cs="Arial"/>
          <w:color w:val="222222"/>
          <w:sz w:val="21"/>
          <w:szCs w:val="21"/>
        </w:rPr>
        <w:t>" or "self"). In OOP, computer programs are designed by making them out of objects that interact with one another.</w:t>
      </w:r>
      <w:hyperlink r:id="rId22" w:anchor="cite_note-1" w:history="1">
        <w:r w:rsidRPr="004433BD">
          <w:rPr>
            <w:rFonts w:ascii="Arial" w:eastAsia="Times New Roman" w:hAnsi="Arial" w:cs="Arial"/>
            <w:color w:val="0B0080"/>
            <w:sz w:val="17"/>
            <w:szCs w:val="17"/>
            <w:u w:val="single"/>
            <w:vertAlign w:val="superscript"/>
          </w:rPr>
          <w:t>[1]</w:t>
        </w:r>
      </w:hyperlink>
      <w:hyperlink r:id="rId23" w:anchor="cite_note-2" w:history="1">
        <w:r w:rsidRPr="004433BD">
          <w:rPr>
            <w:rFonts w:ascii="Arial" w:eastAsia="Times New Roman" w:hAnsi="Arial" w:cs="Arial"/>
            <w:color w:val="0B0080"/>
            <w:sz w:val="17"/>
            <w:szCs w:val="17"/>
            <w:u w:val="single"/>
            <w:vertAlign w:val="superscript"/>
          </w:rPr>
          <w:t>[2]</w:t>
        </w:r>
      </w:hyperlink>
      <w:r w:rsidRPr="004433BD">
        <w:rPr>
          <w:rFonts w:ascii="Arial" w:eastAsia="Times New Roman" w:hAnsi="Arial" w:cs="Arial"/>
          <w:color w:val="222222"/>
          <w:sz w:val="21"/>
          <w:szCs w:val="21"/>
        </w:rPr>
        <w:t> OOP languages are diverse, but the most popular ones are </w:t>
      </w:r>
      <w:hyperlink r:id="rId24" w:tooltip="Class-based programming" w:history="1">
        <w:r w:rsidRPr="004433BD">
          <w:rPr>
            <w:rFonts w:ascii="Arial" w:eastAsia="Times New Roman" w:hAnsi="Arial" w:cs="Arial"/>
            <w:color w:val="0B0080"/>
            <w:sz w:val="21"/>
            <w:szCs w:val="21"/>
            <w:u w:val="single"/>
          </w:rPr>
          <w:t>class-based</w:t>
        </w:r>
      </w:hyperlink>
      <w:r w:rsidRPr="004433BD">
        <w:rPr>
          <w:rFonts w:ascii="Arial" w:eastAsia="Times New Roman" w:hAnsi="Arial" w:cs="Arial"/>
          <w:color w:val="222222"/>
          <w:sz w:val="21"/>
          <w:szCs w:val="21"/>
        </w:rPr>
        <w:t>, meaning that objects are </w:t>
      </w:r>
      <w:hyperlink r:id="rId25" w:tooltip="Instance (computer science)" w:history="1">
        <w:r w:rsidRPr="004433BD">
          <w:rPr>
            <w:rFonts w:ascii="Arial" w:eastAsia="Times New Roman" w:hAnsi="Arial" w:cs="Arial"/>
            <w:color w:val="0B0080"/>
            <w:sz w:val="21"/>
            <w:szCs w:val="21"/>
            <w:u w:val="single"/>
          </w:rPr>
          <w:t>instances</w:t>
        </w:r>
      </w:hyperlink>
      <w:r w:rsidRPr="004433BD">
        <w:rPr>
          <w:rFonts w:ascii="Arial" w:eastAsia="Times New Roman" w:hAnsi="Arial" w:cs="Arial"/>
          <w:color w:val="222222"/>
          <w:sz w:val="21"/>
          <w:szCs w:val="21"/>
        </w:rPr>
        <w:t> of </w:t>
      </w:r>
      <w:hyperlink r:id="rId26" w:tooltip="Class (computer science)" w:history="1">
        <w:r w:rsidRPr="004433BD">
          <w:rPr>
            <w:rFonts w:ascii="Arial" w:eastAsia="Times New Roman" w:hAnsi="Arial" w:cs="Arial"/>
            <w:color w:val="0B0080"/>
            <w:sz w:val="21"/>
            <w:szCs w:val="21"/>
            <w:u w:val="single"/>
          </w:rPr>
          <w:t>classes</w:t>
        </w:r>
      </w:hyperlink>
      <w:r w:rsidRPr="004433BD">
        <w:rPr>
          <w:rFonts w:ascii="Arial" w:eastAsia="Times New Roman" w:hAnsi="Arial" w:cs="Arial"/>
          <w:color w:val="222222"/>
          <w:sz w:val="21"/>
          <w:szCs w:val="21"/>
        </w:rPr>
        <w:t>, which also determine their </w:t>
      </w:r>
      <w:hyperlink r:id="rId27" w:tooltip="Data type" w:history="1">
        <w:r w:rsidRPr="004433BD">
          <w:rPr>
            <w:rFonts w:ascii="Arial" w:eastAsia="Times New Roman" w:hAnsi="Arial" w:cs="Arial"/>
            <w:color w:val="0B0080"/>
            <w:sz w:val="21"/>
            <w:szCs w:val="21"/>
            <w:u w:val="single"/>
          </w:rPr>
          <w:t>types</w:t>
        </w:r>
      </w:hyperlink>
      <w:r w:rsidRPr="004433BD">
        <w:rPr>
          <w:rFonts w:ascii="Arial" w:eastAsia="Times New Roman" w:hAnsi="Arial" w:cs="Arial"/>
          <w:color w:val="222222"/>
          <w:sz w:val="21"/>
          <w:szCs w:val="21"/>
        </w:rPr>
        <w:t>.</w:t>
      </w:r>
    </w:p>
    <w:p w:rsidR="004433BD" w:rsidRPr="004433BD" w:rsidRDefault="004433BD" w:rsidP="004433BD">
      <w:pPr>
        <w:shd w:val="clear" w:color="auto" w:fill="FFFFFF"/>
        <w:spacing w:before="120" w:after="120"/>
        <w:rPr>
          <w:rFonts w:ascii="Arial" w:eastAsia="Times New Roman" w:hAnsi="Arial" w:cs="Arial"/>
          <w:color w:val="222222"/>
          <w:sz w:val="21"/>
          <w:szCs w:val="21"/>
        </w:rPr>
      </w:pPr>
      <w:r w:rsidRPr="004433BD">
        <w:rPr>
          <w:rFonts w:ascii="Arial" w:eastAsia="Times New Roman" w:hAnsi="Arial" w:cs="Arial"/>
          <w:color w:val="222222"/>
          <w:sz w:val="21"/>
          <w:szCs w:val="21"/>
        </w:rPr>
        <w:t>Many of the most widely used programming languages (such as C++, Java, Python, etc.) are </w:t>
      </w:r>
      <w:hyperlink r:id="rId28" w:tooltip="Multi-paradigm programming language" w:history="1">
        <w:r w:rsidRPr="004433BD">
          <w:rPr>
            <w:rFonts w:ascii="Arial" w:eastAsia="Times New Roman" w:hAnsi="Arial" w:cs="Arial"/>
            <w:color w:val="0B0080"/>
            <w:sz w:val="21"/>
            <w:szCs w:val="21"/>
            <w:u w:val="single"/>
          </w:rPr>
          <w:t>multi-paradigm</w:t>
        </w:r>
      </w:hyperlink>
      <w:r w:rsidRPr="004433BD">
        <w:rPr>
          <w:rFonts w:ascii="Arial" w:eastAsia="Times New Roman" w:hAnsi="Arial" w:cs="Arial"/>
          <w:color w:val="222222"/>
          <w:sz w:val="21"/>
          <w:szCs w:val="21"/>
        </w:rPr>
        <w:t> and they support object-oriented programming to a greater or lesser degree, typically in combination with </w:t>
      </w:r>
      <w:hyperlink r:id="rId29" w:tooltip="Imperative programming" w:history="1">
        <w:r w:rsidRPr="004433BD">
          <w:rPr>
            <w:rFonts w:ascii="Arial" w:eastAsia="Times New Roman" w:hAnsi="Arial" w:cs="Arial"/>
            <w:color w:val="0B0080"/>
            <w:sz w:val="21"/>
            <w:szCs w:val="21"/>
            <w:u w:val="single"/>
          </w:rPr>
          <w:t>imperative</w:t>
        </w:r>
      </w:hyperlink>
      <w:r w:rsidRPr="004433BD">
        <w:rPr>
          <w:rFonts w:ascii="Arial" w:eastAsia="Times New Roman" w:hAnsi="Arial" w:cs="Arial"/>
          <w:color w:val="222222"/>
          <w:sz w:val="21"/>
          <w:szCs w:val="21"/>
        </w:rPr>
        <w:t>, </w:t>
      </w:r>
      <w:hyperlink r:id="rId30" w:tooltip="Procedural programming" w:history="1">
        <w:r w:rsidRPr="004433BD">
          <w:rPr>
            <w:rFonts w:ascii="Arial" w:eastAsia="Times New Roman" w:hAnsi="Arial" w:cs="Arial"/>
            <w:color w:val="0B0080"/>
            <w:sz w:val="21"/>
            <w:szCs w:val="21"/>
            <w:u w:val="single"/>
          </w:rPr>
          <w:t>procedural programming</w:t>
        </w:r>
      </w:hyperlink>
      <w:r w:rsidRPr="004433BD">
        <w:rPr>
          <w:rFonts w:ascii="Arial" w:eastAsia="Times New Roman" w:hAnsi="Arial" w:cs="Arial"/>
          <w:color w:val="222222"/>
          <w:sz w:val="21"/>
          <w:szCs w:val="21"/>
        </w:rPr>
        <w:t>. Significant object-oriented languages include </w:t>
      </w:r>
      <w:hyperlink r:id="rId31" w:tooltip="Java (programming language)" w:history="1">
        <w:r w:rsidRPr="004433BD">
          <w:rPr>
            <w:rFonts w:ascii="Arial" w:eastAsia="Times New Roman" w:hAnsi="Arial" w:cs="Arial"/>
            <w:color w:val="0B0080"/>
            <w:sz w:val="21"/>
            <w:szCs w:val="21"/>
            <w:u w:val="single"/>
          </w:rPr>
          <w:t>Java</w:t>
        </w:r>
      </w:hyperlink>
      <w:r w:rsidRPr="004433BD">
        <w:rPr>
          <w:rFonts w:ascii="Arial" w:eastAsia="Times New Roman" w:hAnsi="Arial" w:cs="Arial"/>
          <w:color w:val="222222"/>
          <w:sz w:val="21"/>
          <w:szCs w:val="21"/>
        </w:rPr>
        <w:t>, </w:t>
      </w:r>
      <w:hyperlink r:id="rId32" w:tooltip="C++" w:history="1">
        <w:r w:rsidRPr="004433BD">
          <w:rPr>
            <w:rFonts w:ascii="Arial" w:eastAsia="Times New Roman" w:hAnsi="Arial" w:cs="Arial"/>
            <w:color w:val="0B0080"/>
            <w:sz w:val="21"/>
            <w:szCs w:val="21"/>
            <w:u w:val="single"/>
          </w:rPr>
          <w:t>C++</w:t>
        </w:r>
      </w:hyperlink>
      <w:r w:rsidRPr="004433BD">
        <w:rPr>
          <w:rFonts w:ascii="Arial" w:eastAsia="Times New Roman" w:hAnsi="Arial" w:cs="Arial"/>
          <w:color w:val="222222"/>
          <w:sz w:val="21"/>
          <w:szCs w:val="21"/>
        </w:rPr>
        <w:t>, </w:t>
      </w:r>
      <w:hyperlink r:id="rId33" w:tooltip="C Sharp (programming language)" w:history="1">
        <w:r w:rsidRPr="004433BD">
          <w:rPr>
            <w:rFonts w:ascii="Arial" w:eastAsia="Times New Roman" w:hAnsi="Arial" w:cs="Arial"/>
            <w:color w:val="0B0080"/>
            <w:sz w:val="21"/>
            <w:szCs w:val="21"/>
            <w:u w:val="single"/>
          </w:rPr>
          <w:t>C#</w:t>
        </w:r>
      </w:hyperlink>
      <w:r w:rsidRPr="004433BD">
        <w:rPr>
          <w:rFonts w:ascii="Arial" w:eastAsia="Times New Roman" w:hAnsi="Arial" w:cs="Arial"/>
          <w:color w:val="222222"/>
          <w:sz w:val="21"/>
          <w:szCs w:val="21"/>
        </w:rPr>
        <w:t>, </w:t>
      </w:r>
      <w:hyperlink r:id="rId34" w:tooltip="Python (programming language)" w:history="1">
        <w:r w:rsidRPr="004433BD">
          <w:rPr>
            <w:rFonts w:ascii="Arial" w:eastAsia="Times New Roman" w:hAnsi="Arial" w:cs="Arial"/>
            <w:color w:val="0B0080"/>
            <w:sz w:val="21"/>
            <w:szCs w:val="21"/>
            <w:u w:val="single"/>
          </w:rPr>
          <w:t>Python</w:t>
        </w:r>
      </w:hyperlink>
      <w:r w:rsidRPr="004433BD">
        <w:rPr>
          <w:rFonts w:ascii="Arial" w:eastAsia="Times New Roman" w:hAnsi="Arial" w:cs="Arial"/>
          <w:color w:val="222222"/>
          <w:sz w:val="21"/>
          <w:szCs w:val="21"/>
        </w:rPr>
        <w:t>, </w:t>
      </w:r>
      <w:hyperlink r:id="rId35" w:tooltip="PHP" w:history="1">
        <w:r w:rsidRPr="004433BD">
          <w:rPr>
            <w:rFonts w:ascii="Arial" w:eastAsia="Times New Roman" w:hAnsi="Arial" w:cs="Arial"/>
            <w:color w:val="0B0080"/>
            <w:sz w:val="21"/>
            <w:szCs w:val="21"/>
            <w:u w:val="single"/>
          </w:rPr>
          <w:t>PHP</w:t>
        </w:r>
      </w:hyperlink>
      <w:r w:rsidRPr="004433BD">
        <w:rPr>
          <w:rFonts w:ascii="Arial" w:eastAsia="Times New Roman" w:hAnsi="Arial" w:cs="Arial"/>
          <w:color w:val="222222"/>
          <w:sz w:val="21"/>
          <w:szCs w:val="21"/>
        </w:rPr>
        <w:t>, </w:t>
      </w:r>
      <w:hyperlink r:id="rId36" w:tooltip="JavaScript" w:history="1">
        <w:r w:rsidRPr="004433BD">
          <w:rPr>
            <w:rFonts w:ascii="Arial" w:eastAsia="Times New Roman" w:hAnsi="Arial" w:cs="Arial"/>
            <w:color w:val="0B0080"/>
            <w:sz w:val="21"/>
            <w:szCs w:val="21"/>
            <w:u w:val="single"/>
          </w:rPr>
          <w:t>JavaScript</w:t>
        </w:r>
      </w:hyperlink>
      <w:r w:rsidRPr="004433BD">
        <w:rPr>
          <w:rFonts w:ascii="Arial" w:eastAsia="Times New Roman" w:hAnsi="Arial" w:cs="Arial"/>
          <w:color w:val="222222"/>
          <w:sz w:val="21"/>
          <w:szCs w:val="21"/>
        </w:rPr>
        <w:t>, </w:t>
      </w:r>
      <w:hyperlink r:id="rId37" w:tooltip="Ruby (programming language)" w:history="1">
        <w:r w:rsidRPr="004433BD">
          <w:rPr>
            <w:rFonts w:ascii="Arial" w:eastAsia="Times New Roman" w:hAnsi="Arial" w:cs="Arial"/>
            <w:color w:val="0B0080"/>
            <w:sz w:val="21"/>
            <w:szCs w:val="21"/>
            <w:u w:val="single"/>
          </w:rPr>
          <w:t>Ruby</w:t>
        </w:r>
      </w:hyperlink>
      <w:r w:rsidRPr="004433BD">
        <w:rPr>
          <w:rFonts w:ascii="Arial" w:eastAsia="Times New Roman" w:hAnsi="Arial" w:cs="Arial"/>
          <w:color w:val="222222"/>
          <w:sz w:val="21"/>
          <w:szCs w:val="21"/>
        </w:rPr>
        <w:t>, </w:t>
      </w:r>
      <w:hyperlink r:id="rId38" w:tooltip="Perl" w:history="1">
        <w:r w:rsidRPr="004433BD">
          <w:rPr>
            <w:rFonts w:ascii="Arial" w:eastAsia="Times New Roman" w:hAnsi="Arial" w:cs="Arial"/>
            <w:color w:val="0B0080"/>
            <w:sz w:val="21"/>
            <w:szCs w:val="21"/>
            <w:u w:val="single"/>
          </w:rPr>
          <w:t>Perl</w:t>
        </w:r>
      </w:hyperlink>
      <w:r w:rsidRPr="004433BD">
        <w:rPr>
          <w:rFonts w:ascii="Arial" w:eastAsia="Times New Roman" w:hAnsi="Arial" w:cs="Arial"/>
          <w:color w:val="222222"/>
          <w:sz w:val="21"/>
          <w:szCs w:val="21"/>
        </w:rPr>
        <w:t>, </w:t>
      </w:r>
      <w:hyperlink r:id="rId39" w:tooltip="Object Pascal" w:history="1">
        <w:r w:rsidRPr="004433BD">
          <w:rPr>
            <w:rFonts w:ascii="Arial" w:eastAsia="Times New Roman" w:hAnsi="Arial" w:cs="Arial"/>
            <w:color w:val="0B0080"/>
            <w:sz w:val="21"/>
            <w:szCs w:val="21"/>
            <w:u w:val="single"/>
          </w:rPr>
          <w:t>Object Pascal</w:t>
        </w:r>
      </w:hyperlink>
      <w:r w:rsidRPr="004433BD">
        <w:rPr>
          <w:rFonts w:ascii="Arial" w:eastAsia="Times New Roman" w:hAnsi="Arial" w:cs="Arial"/>
          <w:color w:val="222222"/>
          <w:sz w:val="21"/>
          <w:szCs w:val="21"/>
        </w:rPr>
        <w:t>, </w:t>
      </w:r>
      <w:hyperlink r:id="rId40" w:tooltip="Objective-C" w:history="1">
        <w:r w:rsidRPr="004433BD">
          <w:rPr>
            <w:rFonts w:ascii="Arial" w:eastAsia="Times New Roman" w:hAnsi="Arial" w:cs="Arial"/>
            <w:color w:val="0B0080"/>
            <w:sz w:val="21"/>
            <w:szCs w:val="21"/>
            <w:u w:val="single"/>
          </w:rPr>
          <w:t>Objective-C</w:t>
        </w:r>
      </w:hyperlink>
      <w:r w:rsidRPr="004433BD">
        <w:rPr>
          <w:rFonts w:ascii="Arial" w:eastAsia="Times New Roman" w:hAnsi="Arial" w:cs="Arial"/>
          <w:color w:val="222222"/>
          <w:sz w:val="21"/>
          <w:szCs w:val="21"/>
        </w:rPr>
        <w:t>, </w:t>
      </w:r>
      <w:hyperlink r:id="rId41" w:tooltip="Dart (programming language)" w:history="1">
        <w:r w:rsidRPr="004433BD">
          <w:rPr>
            <w:rFonts w:ascii="Arial" w:eastAsia="Times New Roman" w:hAnsi="Arial" w:cs="Arial"/>
            <w:color w:val="0B0080"/>
            <w:sz w:val="21"/>
            <w:szCs w:val="21"/>
            <w:u w:val="single"/>
          </w:rPr>
          <w:t>Dart</w:t>
        </w:r>
      </w:hyperlink>
      <w:r w:rsidRPr="004433BD">
        <w:rPr>
          <w:rFonts w:ascii="Arial" w:eastAsia="Times New Roman" w:hAnsi="Arial" w:cs="Arial"/>
          <w:color w:val="222222"/>
          <w:sz w:val="21"/>
          <w:szCs w:val="21"/>
        </w:rPr>
        <w:t>, </w:t>
      </w:r>
      <w:hyperlink r:id="rId42" w:tooltip="Swift (programming language)" w:history="1">
        <w:r w:rsidRPr="004433BD">
          <w:rPr>
            <w:rFonts w:ascii="Arial" w:eastAsia="Times New Roman" w:hAnsi="Arial" w:cs="Arial"/>
            <w:color w:val="0B0080"/>
            <w:sz w:val="21"/>
            <w:szCs w:val="21"/>
            <w:u w:val="single"/>
          </w:rPr>
          <w:t>Swift</w:t>
        </w:r>
      </w:hyperlink>
      <w:r w:rsidRPr="004433BD">
        <w:rPr>
          <w:rFonts w:ascii="Arial" w:eastAsia="Times New Roman" w:hAnsi="Arial" w:cs="Arial"/>
          <w:color w:val="222222"/>
          <w:sz w:val="21"/>
          <w:szCs w:val="21"/>
        </w:rPr>
        <w:t>, </w:t>
      </w:r>
      <w:hyperlink r:id="rId43" w:tooltip="Scala (programming language)" w:history="1">
        <w:r w:rsidRPr="004433BD">
          <w:rPr>
            <w:rFonts w:ascii="Arial" w:eastAsia="Times New Roman" w:hAnsi="Arial" w:cs="Arial"/>
            <w:color w:val="0B0080"/>
            <w:sz w:val="21"/>
            <w:szCs w:val="21"/>
            <w:u w:val="single"/>
          </w:rPr>
          <w:t>Scala</w:t>
        </w:r>
      </w:hyperlink>
      <w:r w:rsidRPr="004433BD">
        <w:rPr>
          <w:rFonts w:ascii="Arial" w:eastAsia="Times New Roman" w:hAnsi="Arial" w:cs="Arial"/>
          <w:color w:val="222222"/>
          <w:sz w:val="21"/>
          <w:szCs w:val="21"/>
        </w:rPr>
        <w:t>, </w:t>
      </w:r>
      <w:hyperlink r:id="rId44" w:tooltip="Common Lisp" w:history="1">
        <w:r w:rsidRPr="004433BD">
          <w:rPr>
            <w:rFonts w:ascii="Arial" w:eastAsia="Times New Roman" w:hAnsi="Arial" w:cs="Arial"/>
            <w:color w:val="0B0080"/>
            <w:sz w:val="21"/>
            <w:szCs w:val="21"/>
            <w:u w:val="single"/>
          </w:rPr>
          <w:t>Common Lisp</w:t>
        </w:r>
      </w:hyperlink>
      <w:r w:rsidRPr="004433BD">
        <w:rPr>
          <w:rFonts w:ascii="Arial" w:eastAsia="Times New Roman" w:hAnsi="Arial" w:cs="Arial"/>
          <w:color w:val="222222"/>
          <w:sz w:val="21"/>
          <w:szCs w:val="21"/>
        </w:rPr>
        <w:t>, </w:t>
      </w:r>
      <w:hyperlink r:id="rId45" w:tooltip="MATLAB" w:history="1">
        <w:r w:rsidRPr="004433BD">
          <w:rPr>
            <w:rFonts w:ascii="Arial" w:eastAsia="Times New Roman" w:hAnsi="Arial" w:cs="Arial"/>
            <w:color w:val="0B0080"/>
            <w:sz w:val="21"/>
            <w:szCs w:val="21"/>
            <w:u w:val="single"/>
          </w:rPr>
          <w:t>MATLAB</w:t>
        </w:r>
      </w:hyperlink>
      <w:r w:rsidRPr="004433BD">
        <w:rPr>
          <w:rFonts w:ascii="Arial" w:eastAsia="Times New Roman" w:hAnsi="Arial" w:cs="Arial"/>
          <w:color w:val="222222"/>
          <w:sz w:val="21"/>
          <w:szCs w:val="21"/>
        </w:rPr>
        <w:t>, and </w:t>
      </w:r>
      <w:hyperlink r:id="rId46" w:tooltip="Smalltalk" w:history="1">
        <w:r w:rsidRPr="004433BD">
          <w:rPr>
            <w:rFonts w:ascii="Arial" w:eastAsia="Times New Roman" w:hAnsi="Arial" w:cs="Arial"/>
            <w:color w:val="0B0080"/>
            <w:sz w:val="21"/>
            <w:szCs w:val="21"/>
            <w:u w:val="single"/>
          </w:rPr>
          <w:t>Smalltalk</w:t>
        </w:r>
      </w:hyperlink>
      <w:r w:rsidRPr="004433BD">
        <w:rPr>
          <w:rFonts w:ascii="Arial" w:eastAsia="Times New Roman" w:hAnsi="Arial" w:cs="Arial"/>
          <w:color w:val="222222"/>
          <w:sz w:val="21"/>
          <w:szCs w:val="21"/>
        </w:rPr>
        <w:t>.</w:t>
      </w:r>
    </w:p>
    <w:p w:rsidR="004433BD" w:rsidRDefault="004433BD" w:rsidP="004433BD">
      <w:pPr>
        <w:rPr>
          <w:rFonts w:ascii="Arial" w:hAnsi="Arial" w:cs="Arial"/>
          <w:color w:val="222222"/>
          <w:sz w:val="21"/>
          <w:szCs w:val="21"/>
          <w:shd w:val="clear" w:color="auto" w:fill="FFFFFF"/>
        </w:rPr>
      </w:pPr>
    </w:p>
    <w:p w:rsidR="004433BD" w:rsidRPr="00FC019B" w:rsidRDefault="004433BD" w:rsidP="004433BD">
      <w:pPr>
        <w:pStyle w:val="ht"/>
        <w:shd w:val="clear" w:color="auto" w:fill="FFFFFF"/>
        <w:spacing w:before="480" w:beforeAutospacing="0" w:after="0" w:afterAutospacing="0"/>
        <w:rPr>
          <w:rFonts w:ascii="Georgia" w:hAnsi="Georgia"/>
          <w:spacing w:val="-1"/>
          <w:sz w:val="21"/>
          <w:szCs w:val="21"/>
        </w:rPr>
      </w:pPr>
      <w:r w:rsidRPr="00FC019B">
        <w:rPr>
          <w:rStyle w:val="Strong"/>
          <w:rFonts w:ascii="Georgia" w:eastAsiaTheme="majorEastAsia" w:hAnsi="Georgia"/>
          <w:spacing w:val="-1"/>
          <w:sz w:val="21"/>
          <w:szCs w:val="21"/>
        </w:rPr>
        <w:t>Functional programming</w:t>
      </w:r>
      <w:r w:rsidRPr="00FC019B">
        <w:rPr>
          <w:rFonts w:ascii="Georgia" w:hAnsi="Georgia"/>
          <w:spacing w:val="-1"/>
          <w:sz w:val="21"/>
          <w:szCs w:val="21"/>
        </w:rPr>
        <w:t> (often abbreviated FP) is the process of building software by composing </w:t>
      </w:r>
      <w:r w:rsidRPr="00FC019B">
        <w:rPr>
          <w:rStyle w:val="Strong"/>
          <w:rFonts w:ascii="Georgia" w:eastAsiaTheme="majorEastAsia" w:hAnsi="Georgia"/>
          <w:spacing w:val="-1"/>
          <w:sz w:val="21"/>
          <w:szCs w:val="21"/>
        </w:rPr>
        <w:t>pure functions</w:t>
      </w:r>
      <w:r w:rsidRPr="00FC019B">
        <w:rPr>
          <w:rFonts w:ascii="Georgia" w:hAnsi="Georgia"/>
          <w:spacing w:val="-1"/>
          <w:sz w:val="21"/>
          <w:szCs w:val="21"/>
        </w:rPr>
        <w:t>, avoiding </w:t>
      </w:r>
      <w:r w:rsidRPr="00FC019B">
        <w:rPr>
          <w:rStyle w:val="Strong"/>
          <w:rFonts w:ascii="Georgia" w:eastAsiaTheme="majorEastAsia" w:hAnsi="Georgia"/>
          <w:spacing w:val="-1"/>
          <w:sz w:val="21"/>
          <w:szCs w:val="21"/>
        </w:rPr>
        <w:t>shared state,</w:t>
      </w:r>
      <w:r w:rsidRPr="00FC019B">
        <w:rPr>
          <w:rFonts w:ascii="Georgia" w:hAnsi="Georgia"/>
          <w:spacing w:val="-1"/>
          <w:sz w:val="21"/>
          <w:szCs w:val="21"/>
        </w:rPr>
        <w:t> </w:t>
      </w:r>
      <w:r w:rsidRPr="00FC019B">
        <w:rPr>
          <w:rStyle w:val="Strong"/>
          <w:rFonts w:ascii="Georgia" w:eastAsiaTheme="majorEastAsia" w:hAnsi="Georgia"/>
          <w:spacing w:val="-1"/>
          <w:sz w:val="21"/>
          <w:szCs w:val="21"/>
        </w:rPr>
        <w:t>mutable data, </w:t>
      </w:r>
      <w:r w:rsidRPr="00FC019B">
        <w:rPr>
          <w:rFonts w:ascii="Georgia" w:hAnsi="Georgia"/>
          <w:spacing w:val="-1"/>
          <w:sz w:val="21"/>
          <w:szCs w:val="21"/>
        </w:rPr>
        <w:t>and </w:t>
      </w:r>
      <w:r w:rsidRPr="00FC019B">
        <w:rPr>
          <w:rStyle w:val="Strong"/>
          <w:rFonts w:ascii="Georgia" w:eastAsiaTheme="majorEastAsia" w:hAnsi="Georgia"/>
          <w:spacing w:val="-1"/>
          <w:sz w:val="21"/>
          <w:szCs w:val="21"/>
        </w:rPr>
        <w:t>side-effects</w:t>
      </w:r>
      <w:r w:rsidRPr="00FC019B">
        <w:rPr>
          <w:rFonts w:ascii="Georgia" w:hAnsi="Georgia"/>
          <w:spacing w:val="-1"/>
          <w:sz w:val="21"/>
          <w:szCs w:val="21"/>
        </w:rPr>
        <w:t>. Functional programming is </w:t>
      </w:r>
      <w:r w:rsidRPr="00FC019B">
        <w:rPr>
          <w:rStyle w:val="Strong"/>
          <w:rFonts w:ascii="Georgia" w:eastAsiaTheme="majorEastAsia" w:hAnsi="Georgia"/>
          <w:spacing w:val="-1"/>
          <w:sz w:val="21"/>
          <w:szCs w:val="21"/>
        </w:rPr>
        <w:t>declarative</w:t>
      </w:r>
      <w:r w:rsidRPr="00FC019B">
        <w:rPr>
          <w:rFonts w:ascii="Georgia" w:hAnsi="Georgia"/>
          <w:spacing w:val="-1"/>
          <w:sz w:val="21"/>
          <w:szCs w:val="21"/>
        </w:rPr>
        <w:t> rather than </w:t>
      </w:r>
      <w:r w:rsidRPr="00FC019B">
        <w:rPr>
          <w:rStyle w:val="Strong"/>
          <w:rFonts w:ascii="Georgia" w:eastAsiaTheme="majorEastAsia" w:hAnsi="Georgia"/>
          <w:spacing w:val="-1"/>
          <w:sz w:val="21"/>
          <w:szCs w:val="21"/>
        </w:rPr>
        <w:t>imperative</w:t>
      </w:r>
      <w:r w:rsidRPr="00FC019B">
        <w:rPr>
          <w:rFonts w:ascii="Georgia" w:hAnsi="Georgia"/>
          <w:spacing w:val="-1"/>
          <w:sz w:val="21"/>
          <w:szCs w:val="21"/>
        </w:rPr>
        <w:t>, and application state flows through pure functions. Contrast with object oriented programming, where application state is usually shared and colocated with methods in objects.</w:t>
      </w:r>
    </w:p>
    <w:p w:rsidR="004433BD" w:rsidRPr="00FC019B" w:rsidRDefault="004433BD" w:rsidP="004433BD">
      <w:pPr>
        <w:pStyle w:val="ht"/>
        <w:shd w:val="clear" w:color="auto" w:fill="FFFFFF"/>
        <w:spacing w:before="480" w:beforeAutospacing="0" w:after="0" w:afterAutospacing="0"/>
        <w:rPr>
          <w:rFonts w:ascii="Georgia" w:hAnsi="Georgia"/>
          <w:spacing w:val="-1"/>
          <w:sz w:val="21"/>
          <w:szCs w:val="21"/>
        </w:rPr>
      </w:pPr>
      <w:r w:rsidRPr="00FC019B">
        <w:rPr>
          <w:rFonts w:ascii="Georgia" w:hAnsi="Georgia"/>
          <w:spacing w:val="-1"/>
          <w:sz w:val="21"/>
          <w:szCs w:val="21"/>
        </w:rPr>
        <w:t>Functional programming is a </w:t>
      </w:r>
      <w:r w:rsidRPr="00FC019B">
        <w:rPr>
          <w:rStyle w:val="Strong"/>
          <w:rFonts w:ascii="Georgia" w:eastAsiaTheme="majorEastAsia" w:hAnsi="Georgia"/>
          <w:spacing w:val="-1"/>
          <w:sz w:val="21"/>
          <w:szCs w:val="21"/>
        </w:rPr>
        <w:t>programming paradigm</w:t>
      </w:r>
      <w:r w:rsidRPr="00FC019B">
        <w:rPr>
          <w:rFonts w:ascii="Georgia" w:hAnsi="Georgia"/>
          <w:spacing w:val="-1"/>
          <w:sz w:val="21"/>
          <w:szCs w:val="21"/>
        </w:rPr>
        <w:t>, meaning that it is a way of thinking about software construction based on some fundamental, defining principles (listed above). Other examples of programming paradigms include object oriented programming and procedural programming.</w:t>
      </w:r>
    </w:p>
    <w:p w:rsidR="004433BD" w:rsidRDefault="004433BD" w:rsidP="004433BD">
      <w:pPr>
        <w:rPr>
          <w:rFonts w:ascii="Arial" w:hAnsi="Arial" w:cs="Arial"/>
          <w:color w:val="222222"/>
          <w:sz w:val="21"/>
          <w:szCs w:val="21"/>
          <w:shd w:val="clear" w:color="auto" w:fill="FFFFFF"/>
        </w:rPr>
      </w:pPr>
    </w:p>
    <w:p w:rsidR="00FC019B" w:rsidRDefault="00FC019B" w:rsidP="004433BD">
      <w:pPr>
        <w:rPr>
          <w:rFonts w:ascii="Arial" w:hAnsi="Arial" w:cs="Arial"/>
          <w:color w:val="222222"/>
          <w:sz w:val="21"/>
          <w:szCs w:val="21"/>
          <w:shd w:val="clear" w:color="auto" w:fill="FFFFFF"/>
        </w:rPr>
      </w:pPr>
      <w:r>
        <w:rPr>
          <w:rFonts w:ascii="Arial" w:hAnsi="Arial" w:cs="Arial"/>
          <w:color w:val="222222"/>
          <w:sz w:val="21"/>
          <w:szCs w:val="21"/>
          <w:shd w:val="clear" w:color="auto" w:fill="FFFFFF"/>
        </w:rPr>
        <w:t>b) NOPE!</w:t>
      </w:r>
    </w:p>
    <w:p w:rsidR="00FC019B" w:rsidRDefault="00FC019B" w:rsidP="004433BD">
      <w:pPr>
        <w:rPr>
          <w:rFonts w:ascii="Arial" w:hAnsi="Arial" w:cs="Arial"/>
          <w:color w:val="222222"/>
          <w:sz w:val="21"/>
          <w:szCs w:val="21"/>
          <w:shd w:val="clear" w:color="auto" w:fill="FFFFFF"/>
        </w:rPr>
      </w:pPr>
    </w:p>
    <w:p w:rsidR="00FC019B" w:rsidRDefault="00FC019B" w:rsidP="004433BD">
      <w:pPr>
        <w:rPr>
          <w:rFonts w:ascii="Arial" w:hAnsi="Arial" w:cs="Arial"/>
          <w:color w:val="222222"/>
          <w:sz w:val="21"/>
          <w:szCs w:val="21"/>
          <w:shd w:val="clear" w:color="auto" w:fill="FFFFFF"/>
        </w:rPr>
      </w:pPr>
      <w:r>
        <w:rPr>
          <w:rFonts w:ascii="Arial" w:hAnsi="Arial" w:cs="Arial"/>
          <w:color w:val="222222"/>
          <w:sz w:val="21"/>
          <w:szCs w:val="21"/>
          <w:shd w:val="clear" w:color="auto" w:fill="FFFFFF"/>
        </w:rPr>
        <w:t>c)</w:t>
      </w:r>
    </w:p>
    <w:p w:rsidR="00FC019B" w:rsidRDefault="00FC019B" w:rsidP="004433BD">
      <w:pPr>
        <w:rPr>
          <w:rFonts w:ascii="Arial" w:hAnsi="Arial" w:cs="Arial"/>
          <w:color w:val="222222"/>
          <w:shd w:val="clear" w:color="auto" w:fill="FFFFFF"/>
        </w:rPr>
      </w:pPr>
      <w:r>
        <w:rPr>
          <w:rFonts w:ascii="Arial" w:hAnsi="Arial" w:cs="Arial"/>
          <w:color w:val="222222"/>
          <w:shd w:val="clear" w:color="auto" w:fill="FFFFFF"/>
        </w:rPr>
        <w:t>A programming </w:t>
      </w:r>
      <w:r>
        <w:rPr>
          <w:rFonts w:ascii="Arial" w:hAnsi="Arial" w:cs="Arial"/>
          <w:b/>
          <w:bCs/>
          <w:color w:val="222222"/>
          <w:shd w:val="clear" w:color="auto" w:fill="FFFFFF"/>
        </w:rPr>
        <w:t>paradigm</w:t>
      </w:r>
      <w:r>
        <w:rPr>
          <w:rFonts w:ascii="Arial" w:hAnsi="Arial" w:cs="Arial"/>
          <w:color w:val="222222"/>
          <w:shd w:val="clear" w:color="auto" w:fill="FFFFFF"/>
        </w:rPr>
        <w:t> is a style, or “way,” of programming. Some </w:t>
      </w:r>
      <w:r>
        <w:rPr>
          <w:rFonts w:ascii="Arial" w:hAnsi="Arial" w:cs="Arial"/>
          <w:b/>
          <w:bCs/>
          <w:color w:val="222222"/>
          <w:shd w:val="clear" w:color="auto" w:fill="FFFFFF"/>
        </w:rPr>
        <w:t>languages</w:t>
      </w:r>
      <w:r>
        <w:rPr>
          <w:rFonts w:ascii="Arial" w:hAnsi="Arial" w:cs="Arial"/>
          <w:color w:val="222222"/>
          <w:shd w:val="clear" w:color="auto" w:fill="FFFFFF"/>
        </w:rPr>
        <w:t> make it easy to </w:t>
      </w:r>
      <w:r>
        <w:rPr>
          <w:rFonts w:ascii="Arial" w:hAnsi="Arial" w:cs="Arial"/>
          <w:b/>
          <w:bCs/>
          <w:color w:val="222222"/>
          <w:shd w:val="clear" w:color="auto" w:fill="FFFFFF"/>
        </w:rPr>
        <w:t>write</w:t>
      </w:r>
      <w:r>
        <w:rPr>
          <w:rFonts w:ascii="Arial" w:hAnsi="Arial" w:cs="Arial"/>
          <w:color w:val="222222"/>
          <w:shd w:val="clear" w:color="auto" w:fill="FFFFFF"/>
        </w:rPr>
        <w:t> in some </w:t>
      </w:r>
      <w:r>
        <w:rPr>
          <w:rFonts w:ascii="Arial" w:hAnsi="Arial" w:cs="Arial"/>
          <w:b/>
          <w:bCs/>
          <w:color w:val="222222"/>
          <w:shd w:val="clear" w:color="auto" w:fill="FFFFFF"/>
        </w:rPr>
        <w:t>paradigms</w:t>
      </w:r>
      <w:r>
        <w:rPr>
          <w:rFonts w:ascii="Arial" w:hAnsi="Arial" w:cs="Arial"/>
          <w:color w:val="222222"/>
          <w:shd w:val="clear" w:color="auto" w:fill="FFFFFF"/>
        </w:rPr>
        <w:t> but not others. Never use the phrase “programming </w:t>
      </w:r>
      <w:r>
        <w:rPr>
          <w:rFonts w:ascii="Arial" w:hAnsi="Arial" w:cs="Arial"/>
          <w:b/>
          <w:bCs/>
          <w:color w:val="222222"/>
          <w:shd w:val="clear" w:color="auto" w:fill="FFFFFF"/>
        </w:rPr>
        <w:t>language paradigm</w:t>
      </w:r>
      <w:r>
        <w:rPr>
          <w:rFonts w:ascii="Arial" w:hAnsi="Arial" w:cs="Arial"/>
          <w:color w:val="222222"/>
          <w:shd w:val="clear" w:color="auto" w:fill="FFFFFF"/>
        </w:rPr>
        <w:t>.” A </w:t>
      </w:r>
      <w:r>
        <w:rPr>
          <w:rFonts w:ascii="Arial" w:hAnsi="Arial" w:cs="Arial"/>
          <w:b/>
          <w:bCs/>
          <w:color w:val="222222"/>
          <w:shd w:val="clear" w:color="auto" w:fill="FFFFFF"/>
        </w:rPr>
        <w:t>paradigm</w:t>
      </w:r>
      <w:r>
        <w:rPr>
          <w:rFonts w:ascii="Arial" w:hAnsi="Arial" w:cs="Arial"/>
          <w:color w:val="222222"/>
          <w:shd w:val="clear" w:color="auto" w:fill="FFFFFF"/>
        </w:rPr>
        <w:t> is a way of doing something (like programming), not a concrete thing (like a </w:t>
      </w:r>
      <w:r>
        <w:rPr>
          <w:rFonts w:ascii="Arial" w:hAnsi="Arial" w:cs="Arial"/>
          <w:b/>
          <w:bCs/>
          <w:color w:val="222222"/>
          <w:shd w:val="clear" w:color="auto" w:fill="FFFFFF"/>
        </w:rPr>
        <w:t>language</w:t>
      </w:r>
      <w:r>
        <w:rPr>
          <w:rFonts w:ascii="Arial" w:hAnsi="Arial" w:cs="Arial"/>
          <w:color w:val="222222"/>
          <w:shd w:val="clear" w:color="auto" w:fill="FFFFFF"/>
        </w:rPr>
        <w:t>).</w:t>
      </w:r>
    </w:p>
    <w:p w:rsidR="00FC019B" w:rsidRDefault="00FC019B" w:rsidP="004433BD">
      <w:pPr>
        <w:rPr>
          <w:rFonts w:ascii="Arial" w:hAnsi="Arial" w:cs="Arial"/>
          <w:color w:val="222222"/>
          <w:shd w:val="clear" w:color="auto" w:fill="FFFFFF"/>
        </w:rPr>
      </w:pPr>
    </w:p>
    <w:p w:rsidR="00FC019B" w:rsidRDefault="00FC019B" w:rsidP="004433BD">
      <w:pPr>
        <w:rPr>
          <w:rFonts w:ascii="Arial" w:hAnsi="Arial" w:cs="Arial"/>
          <w:color w:val="222222"/>
          <w:shd w:val="clear" w:color="auto" w:fill="FFFFFF"/>
        </w:rPr>
      </w:pPr>
    </w:p>
    <w:p w:rsidR="00FC019B" w:rsidRDefault="00FC019B" w:rsidP="00FC019B">
      <w:pPr>
        <w:shd w:val="clear" w:color="auto" w:fill="FFFFFF"/>
        <w:spacing w:after="300" w:line="288" w:lineRule="atLeast"/>
        <w:outlineLvl w:val="2"/>
        <w:rPr>
          <w:rFonts w:ascii="Arial" w:hAnsi="Arial" w:cs="Arial"/>
          <w:color w:val="222222"/>
          <w:shd w:val="clear" w:color="auto" w:fill="FFFFFF"/>
        </w:rPr>
      </w:pPr>
    </w:p>
    <w:p w:rsidR="00FC019B" w:rsidRDefault="00FC019B" w:rsidP="00FC019B">
      <w:pPr>
        <w:shd w:val="clear" w:color="auto" w:fill="FFFFFF"/>
        <w:spacing w:after="300" w:line="288" w:lineRule="atLeast"/>
        <w:outlineLvl w:val="2"/>
        <w:rPr>
          <w:rFonts w:ascii="Arial" w:hAnsi="Arial" w:cs="Arial"/>
          <w:color w:val="222222"/>
          <w:shd w:val="clear" w:color="auto" w:fill="FFFFFF"/>
        </w:rPr>
      </w:pPr>
    </w:p>
    <w:p w:rsidR="00FC019B" w:rsidRDefault="00FC019B" w:rsidP="00FC019B">
      <w:pPr>
        <w:shd w:val="clear" w:color="auto" w:fill="FFFFFF"/>
        <w:spacing w:after="300" w:line="288" w:lineRule="atLeast"/>
        <w:outlineLvl w:val="2"/>
        <w:rPr>
          <w:rFonts w:ascii="Arial" w:eastAsia="Times New Roman" w:hAnsi="Arial" w:cs="Arial"/>
          <w:b/>
          <w:bCs/>
          <w:color w:val="3A3A3A"/>
          <w:sz w:val="21"/>
          <w:szCs w:val="21"/>
        </w:rPr>
      </w:pPr>
    </w:p>
    <w:p w:rsidR="00FC019B" w:rsidRPr="00FC019B" w:rsidRDefault="00FC019B" w:rsidP="00FC019B">
      <w:pPr>
        <w:shd w:val="clear" w:color="auto" w:fill="FFFFFF"/>
        <w:spacing w:after="300" w:line="288" w:lineRule="atLeast"/>
        <w:outlineLvl w:val="2"/>
        <w:rPr>
          <w:rFonts w:ascii="Arial" w:eastAsia="Times New Roman" w:hAnsi="Arial" w:cs="Arial"/>
          <w:b/>
          <w:bCs/>
          <w:color w:val="3A3A3A"/>
          <w:sz w:val="21"/>
          <w:szCs w:val="21"/>
        </w:rPr>
      </w:pPr>
      <w:r w:rsidRPr="00FC019B">
        <w:rPr>
          <w:rFonts w:ascii="Arial" w:eastAsia="Times New Roman" w:hAnsi="Arial" w:cs="Arial"/>
          <w:b/>
          <w:bCs/>
          <w:color w:val="3A3A3A"/>
          <w:sz w:val="21"/>
          <w:szCs w:val="21"/>
        </w:rPr>
        <w:lastRenderedPageBreak/>
        <w:t>What Are the Pros of OOP?</w:t>
      </w:r>
    </w:p>
    <w:p w:rsidR="00FC019B" w:rsidRPr="00FC019B" w:rsidRDefault="00FC019B" w:rsidP="00FC019B">
      <w:pPr>
        <w:shd w:val="clear" w:color="auto" w:fill="FFFFFF"/>
        <w:rPr>
          <w:rFonts w:ascii="Arial" w:eastAsia="Times New Roman" w:hAnsi="Arial" w:cs="Arial"/>
          <w:color w:val="3A3A3A"/>
          <w:sz w:val="21"/>
          <w:szCs w:val="21"/>
        </w:rPr>
      </w:pPr>
      <w:r w:rsidRPr="00FC019B">
        <w:rPr>
          <w:rFonts w:ascii="Arial" w:eastAsia="Times New Roman" w:hAnsi="Arial" w:cs="Arial"/>
          <w:b/>
          <w:bCs/>
          <w:color w:val="3A3A3A"/>
          <w:sz w:val="21"/>
          <w:szCs w:val="21"/>
          <w:bdr w:val="none" w:sz="0" w:space="0" w:color="auto" w:frame="1"/>
        </w:rPr>
        <w:t>1. It allows for parallel development.</w:t>
      </w:r>
      <w:r w:rsidRPr="00FC019B">
        <w:rPr>
          <w:rFonts w:ascii="Arial" w:eastAsia="Times New Roman" w:hAnsi="Arial" w:cs="Arial"/>
          <w:color w:val="3A3A3A"/>
          <w:sz w:val="21"/>
          <w:szCs w:val="21"/>
        </w:rPr>
        <w:br/>
        <w:t>If you’re working with programming teams, then each can work independently of one another once the modular classes have been worked out. That allows for a relative level of parallel development that wouldn’t be available otherwise.</w:t>
      </w:r>
    </w:p>
    <w:p w:rsidR="00FC019B" w:rsidRPr="00FC019B" w:rsidRDefault="00FC019B" w:rsidP="00FC019B">
      <w:pPr>
        <w:shd w:val="clear" w:color="auto" w:fill="FFFFFF"/>
        <w:rPr>
          <w:rFonts w:ascii="Arial" w:eastAsia="Times New Roman" w:hAnsi="Arial" w:cs="Arial"/>
          <w:color w:val="3A3A3A"/>
          <w:sz w:val="21"/>
          <w:szCs w:val="21"/>
        </w:rPr>
      </w:pPr>
      <w:r w:rsidRPr="00FC019B">
        <w:rPr>
          <w:rFonts w:ascii="Arial" w:eastAsia="Times New Roman" w:hAnsi="Arial" w:cs="Arial"/>
          <w:b/>
          <w:bCs/>
          <w:color w:val="3A3A3A"/>
          <w:sz w:val="21"/>
          <w:szCs w:val="21"/>
          <w:bdr w:val="none" w:sz="0" w:space="0" w:color="auto" w:frame="1"/>
        </w:rPr>
        <w:t>2. The modular classes are often reusable.</w:t>
      </w:r>
      <w:r w:rsidRPr="00FC019B">
        <w:rPr>
          <w:rFonts w:ascii="Arial" w:eastAsia="Times New Roman" w:hAnsi="Arial" w:cs="Arial"/>
          <w:color w:val="3A3A3A"/>
          <w:sz w:val="21"/>
          <w:szCs w:val="21"/>
        </w:rPr>
        <w:br/>
        <w:t>Once the modular classes have been created, they can often be used again in other applications or projects. At times, little-to-no modification is necessary for the next project as well. That gives a team more flexibility once they get beyond the initial start-up phase.</w:t>
      </w:r>
    </w:p>
    <w:p w:rsidR="00FC019B" w:rsidRPr="00FC019B" w:rsidRDefault="00FC019B" w:rsidP="00FC019B">
      <w:pPr>
        <w:shd w:val="clear" w:color="auto" w:fill="FFFFFF"/>
        <w:rPr>
          <w:rFonts w:ascii="Arial" w:eastAsia="Times New Roman" w:hAnsi="Arial" w:cs="Arial"/>
          <w:color w:val="3A3A3A"/>
          <w:sz w:val="21"/>
          <w:szCs w:val="21"/>
        </w:rPr>
      </w:pPr>
      <w:r w:rsidRPr="00FC019B">
        <w:rPr>
          <w:rFonts w:ascii="Arial" w:eastAsia="Times New Roman" w:hAnsi="Arial" w:cs="Arial"/>
          <w:b/>
          <w:bCs/>
          <w:color w:val="3A3A3A"/>
          <w:sz w:val="21"/>
          <w:szCs w:val="21"/>
          <w:bdr w:val="none" w:sz="0" w:space="0" w:color="auto" w:frame="1"/>
        </w:rPr>
        <w:t>3. The coding is easier to maintain.</w:t>
      </w:r>
      <w:r w:rsidRPr="00FC019B">
        <w:rPr>
          <w:rFonts w:ascii="Arial" w:eastAsia="Times New Roman" w:hAnsi="Arial" w:cs="Arial"/>
          <w:color w:val="3A3A3A"/>
          <w:sz w:val="21"/>
          <w:szCs w:val="21"/>
        </w:rPr>
        <w:br/>
        <w:t>With OOP, because your coding base has been centralized, it is easier to create a maintainable procedure code. That makes it easier to keep your data accessible when it becomes necessary to perform an upgrade. This process also improves the security of the programming since high levels of validation are often required.</w:t>
      </w:r>
    </w:p>
    <w:p w:rsidR="00FC019B" w:rsidRDefault="00FC019B" w:rsidP="00FC019B">
      <w:pPr>
        <w:shd w:val="clear" w:color="auto" w:fill="FFFFFF"/>
        <w:spacing w:after="300" w:line="288" w:lineRule="atLeast"/>
        <w:outlineLvl w:val="2"/>
        <w:rPr>
          <w:rFonts w:ascii="Arial" w:eastAsia="Times New Roman" w:hAnsi="Arial" w:cs="Arial"/>
          <w:b/>
          <w:bCs/>
          <w:color w:val="3A3A3A"/>
          <w:sz w:val="21"/>
          <w:szCs w:val="21"/>
        </w:rPr>
      </w:pPr>
    </w:p>
    <w:p w:rsidR="00FC019B" w:rsidRPr="00FC019B" w:rsidRDefault="00FC019B" w:rsidP="00FC019B">
      <w:pPr>
        <w:shd w:val="clear" w:color="auto" w:fill="FFFFFF"/>
        <w:spacing w:after="300" w:line="288" w:lineRule="atLeast"/>
        <w:outlineLvl w:val="2"/>
        <w:rPr>
          <w:rFonts w:ascii="Arial" w:eastAsia="Times New Roman" w:hAnsi="Arial" w:cs="Arial"/>
          <w:b/>
          <w:bCs/>
          <w:color w:val="3A3A3A"/>
          <w:sz w:val="21"/>
          <w:szCs w:val="21"/>
        </w:rPr>
      </w:pPr>
      <w:r w:rsidRPr="00FC019B">
        <w:rPr>
          <w:rFonts w:ascii="Arial" w:eastAsia="Times New Roman" w:hAnsi="Arial" w:cs="Arial"/>
          <w:b/>
          <w:bCs/>
          <w:color w:val="3A3A3A"/>
          <w:sz w:val="21"/>
          <w:szCs w:val="21"/>
        </w:rPr>
        <w:t>What Are the Cons of OOP?</w:t>
      </w:r>
    </w:p>
    <w:p w:rsidR="00FC019B" w:rsidRPr="00FC019B" w:rsidRDefault="00FC019B" w:rsidP="00FC019B">
      <w:pPr>
        <w:shd w:val="clear" w:color="auto" w:fill="FFFFFF"/>
        <w:rPr>
          <w:rFonts w:ascii="Arial" w:eastAsia="Times New Roman" w:hAnsi="Arial" w:cs="Arial"/>
          <w:color w:val="3A3A3A"/>
          <w:sz w:val="21"/>
          <w:szCs w:val="21"/>
        </w:rPr>
      </w:pPr>
      <w:r w:rsidRPr="00FC019B">
        <w:rPr>
          <w:rFonts w:ascii="Arial" w:eastAsia="Times New Roman" w:hAnsi="Arial" w:cs="Arial"/>
          <w:b/>
          <w:bCs/>
          <w:color w:val="3A3A3A"/>
          <w:sz w:val="21"/>
          <w:szCs w:val="21"/>
          <w:bdr w:val="none" w:sz="0" w:space="0" w:color="auto" w:frame="1"/>
        </w:rPr>
        <w:t>1. It can be inefficient.</w:t>
      </w:r>
      <w:r w:rsidRPr="00FC019B">
        <w:rPr>
          <w:rFonts w:ascii="Arial" w:eastAsia="Times New Roman" w:hAnsi="Arial" w:cs="Arial"/>
          <w:color w:val="3A3A3A"/>
          <w:sz w:val="21"/>
          <w:szCs w:val="21"/>
        </w:rPr>
        <w:br/>
        <w:t>Object-oriented programming tends to use more CPU than alternative options. That can make it be an inefficient choice when there are technical limitations involved due to the size that it can end up being. Because of the duplication involved, the first-time coding can be more extensive than other options as well.</w:t>
      </w:r>
    </w:p>
    <w:p w:rsidR="00FC019B" w:rsidRPr="00FC019B" w:rsidRDefault="00FC019B" w:rsidP="00FC019B">
      <w:pPr>
        <w:shd w:val="clear" w:color="auto" w:fill="FFFFFF"/>
        <w:rPr>
          <w:rFonts w:ascii="Arial" w:eastAsia="Times New Roman" w:hAnsi="Arial" w:cs="Arial"/>
          <w:color w:val="3A3A3A"/>
          <w:sz w:val="21"/>
          <w:szCs w:val="21"/>
        </w:rPr>
      </w:pPr>
      <w:r w:rsidRPr="00FC019B">
        <w:rPr>
          <w:rFonts w:ascii="Arial" w:eastAsia="Times New Roman" w:hAnsi="Arial" w:cs="Arial"/>
          <w:b/>
          <w:bCs/>
          <w:color w:val="3A3A3A"/>
          <w:sz w:val="21"/>
          <w:szCs w:val="21"/>
          <w:bdr w:val="none" w:sz="0" w:space="0" w:color="auto" w:frame="1"/>
        </w:rPr>
        <w:t>2. It can be too scalable.</w:t>
      </w:r>
      <w:r w:rsidRPr="00FC019B">
        <w:rPr>
          <w:rFonts w:ascii="Arial" w:eastAsia="Times New Roman" w:hAnsi="Arial" w:cs="Arial"/>
          <w:color w:val="3A3A3A"/>
          <w:sz w:val="21"/>
          <w:szCs w:val="21"/>
        </w:rPr>
        <w:br/>
        <w:t>If OOP is left to run out of control, then it can create a massive amount of bloated, unnecessary code. When that occurs, the overhead rises and that makes it difficult to keep costs down.</w:t>
      </w:r>
    </w:p>
    <w:p w:rsidR="00FC019B" w:rsidRPr="00FC019B" w:rsidRDefault="00FC019B" w:rsidP="00FC019B">
      <w:pPr>
        <w:shd w:val="clear" w:color="auto" w:fill="FFFFFF"/>
        <w:rPr>
          <w:rFonts w:ascii="Arial" w:eastAsia="Times New Roman" w:hAnsi="Arial" w:cs="Arial"/>
          <w:color w:val="3A3A3A"/>
          <w:sz w:val="21"/>
          <w:szCs w:val="21"/>
        </w:rPr>
      </w:pPr>
      <w:r w:rsidRPr="00FC019B">
        <w:rPr>
          <w:rFonts w:ascii="Arial" w:eastAsia="Times New Roman" w:hAnsi="Arial" w:cs="Arial"/>
          <w:b/>
          <w:bCs/>
          <w:color w:val="3A3A3A"/>
          <w:sz w:val="21"/>
          <w:szCs w:val="21"/>
          <w:bdr w:val="none" w:sz="0" w:space="0" w:color="auto" w:frame="1"/>
        </w:rPr>
        <w:t>3. It can cause duplication.</w:t>
      </w:r>
      <w:r w:rsidRPr="00FC019B">
        <w:rPr>
          <w:rFonts w:ascii="Arial" w:eastAsia="Times New Roman" w:hAnsi="Arial" w:cs="Arial"/>
          <w:color w:val="3A3A3A"/>
          <w:sz w:val="21"/>
          <w:szCs w:val="21"/>
        </w:rPr>
        <w:br/>
        <w:t>OOP projects tend to be easier to design than implement. That is because of the modular classes are so flexible in their application. You may be able to get new projects up and running at a greater speed, but that comes at the cost of having projects sometimes feel like they’ve been cloned.</w:t>
      </w:r>
    </w:p>
    <w:p w:rsidR="00755E0E" w:rsidRDefault="00755E0E" w:rsidP="00755E0E">
      <w:pPr>
        <w:bidi/>
        <w:rPr>
          <w:rFonts w:ascii="Arial" w:hAnsi="Arial" w:cs="Arial"/>
          <w:color w:val="222222"/>
          <w:shd w:val="clear" w:color="auto" w:fill="FFFFFF"/>
        </w:rPr>
      </w:pPr>
    </w:p>
    <w:p w:rsidR="00755E0E" w:rsidRDefault="00755E0E" w:rsidP="00755E0E">
      <w:pPr>
        <w:bidi/>
        <w:rPr>
          <w:rFonts w:ascii="BNazanin" w:cs="BNazanin"/>
          <w:sz w:val="28"/>
          <w:szCs w:val="28"/>
        </w:rPr>
      </w:pPr>
    </w:p>
    <w:p w:rsidR="00004621" w:rsidRPr="00004621" w:rsidRDefault="00004621" w:rsidP="00004621">
      <w:pPr>
        <w:rPr>
          <w:rFonts w:ascii="Arial" w:hAnsi="Arial" w:cs="Arial"/>
          <w:b/>
          <w:bCs/>
          <w:color w:val="222222"/>
          <w:sz w:val="21"/>
          <w:szCs w:val="21"/>
          <w:shd w:val="clear" w:color="auto" w:fill="F8F9FA"/>
        </w:rPr>
      </w:pPr>
      <w:r>
        <w:rPr>
          <w:rFonts w:ascii="Arial" w:hAnsi="Arial" w:cs="Arial"/>
          <w:b/>
          <w:bCs/>
          <w:color w:val="222222"/>
          <w:sz w:val="21"/>
          <w:szCs w:val="21"/>
          <w:shd w:val="clear" w:color="auto" w:fill="F8F9FA"/>
        </w:rPr>
        <w:t>object-oriented languages example</w:t>
      </w:r>
      <w:r w:rsidRPr="00004621">
        <w:rPr>
          <w:rFonts w:ascii="Arial" w:hAnsi="Arial" w:cs="Arial"/>
          <w:b/>
          <w:bCs/>
          <w:color w:val="222222"/>
          <w:sz w:val="21"/>
          <w:szCs w:val="21"/>
          <w:shd w:val="clear" w:color="auto" w:fill="F8F9FA"/>
        </w:rPr>
        <w:t xml:space="preserve"> :</w:t>
      </w:r>
    </w:p>
    <w:p w:rsidR="00004621" w:rsidRPr="004433BD" w:rsidRDefault="00004621" w:rsidP="00004621">
      <w:pPr>
        <w:shd w:val="clear" w:color="auto" w:fill="FFFFFF"/>
        <w:spacing w:before="120" w:after="120"/>
        <w:rPr>
          <w:rFonts w:ascii="Arial" w:eastAsia="Times New Roman" w:hAnsi="Arial" w:cs="Arial"/>
          <w:color w:val="222222"/>
          <w:sz w:val="21"/>
          <w:szCs w:val="21"/>
        </w:rPr>
      </w:pPr>
      <w:r w:rsidRPr="004433BD">
        <w:rPr>
          <w:rFonts w:ascii="Arial" w:eastAsia="Times New Roman" w:hAnsi="Arial" w:cs="Arial"/>
          <w:color w:val="222222"/>
          <w:sz w:val="21"/>
          <w:szCs w:val="21"/>
        </w:rPr>
        <w:t>object-oriented languages include </w:t>
      </w:r>
      <w:hyperlink r:id="rId47" w:tooltip="Java (programming language)" w:history="1">
        <w:r w:rsidRPr="004433BD">
          <w:rPr>
            <w:rFonts w:ascii="Arial" w:eastAsia="Times New Roman" w:hAnsi="Arial" w:cs="Arial"/>
            <w:color w:val="0B0080"/>
            <w:sz w:val="21"/>
            <w:szCs w:val="21"/>
            <w:u w:val="single"/>
          </w:rPr>
          <w:t>Java</w:t>
        </w:r>
      </w:hyperlink>
      <w:r w:rsidRPr="004433BD">
        <w:rPr>
          <w:rFonts w:ascii="Arial" w:eastAsia="Times New Roman" w:hAnsi="Arial" w:cs="Arial"/>
          <w:color w:val="222222"/>
          <w:sz w:val="21"/>
          <w:szCs w:val="21"/>
        </w:rPr>
        <w:t>, </w:t>
      </w:r>
      <w:hyperlink r:id="rId48" w:tooltip="C++" w:history="1">
        <w:r w:rsidRPr="004433BD">
          <w:rPr>
            <w:rFonts w:ascii="Arial" w:eastAsia="Times New Roman" w:hAnsi="Arial" w:cs="Arial"/>
            <w:color w:val="0B0080"/>
            <w:sz w:val="21"/>
            <w:szCs w:val="21"/>
            <w:u w:val="single"/>
          </w:rPr>
          <w:t>C++</w:t>
        </w:r>
      </w:hyperlink>
      <w:r w:rsidRPr="004433BD">
        <w:rPr>
          <w:rFonts w:ascii="Arial" w:eastAsia="Times New Roman" w:hAnsi="Arial" w:cs="Arial"/>
          <w:color w:val="222222"/>
          <w:sz w:val="21"/>
          <w:szCs w:val="21"/>
        </w:rPr>
        <w:t>, </w:t>
      </w:r>
      <w:hyperlink r:id="rId49" w:tooltip="C Sharp (programming language)" w:history="1">
        <w:r w:rsidRPr="004433BD">
          <w:rPr>
            <w:rFonts w:ascii="Arial" w:eastAsia="Times New Roman" w:hAnsi="Arial" w:cs="Arial"/>
            <w:color w:val="0B0080"/>
            <w:sz w:val="21"/>
            <w:szCs w:val="21"/>
            <w:u w:val="single"/>
          </w:rPr>
          <w:t>C#</w:t>
        </w:r>
      </w:hyperlink>
      <w:r w:rsidRPr="004433BD">
        <w:rPr>
          <w:rFonts w:ascii="Arial" w:eastAsia="Times New Roman" w:hAnsi="Arial" w:cs="Arial"/>
          <w:color w:val="222222"/>
          <w:sz w:val="21"/>
          <w:szCs w:val="21"/>
        </w:rPr>
        <w:t>, </w:t>
      </w:r>
      <w:hyperlink r:id="rId50" w:tooltip="Python (programming language)" w:history="1">
        <w:r w:rsidRPr="004433BD">
          <w:rPr>
            <w:rFonts w:ascii="Arial" w:eastAsia="Times New Roman" w:hAnsi="Arial" w:cs="Arial"/>
            <w:color w:val="0B0080"/>
            <w:sz w:val="21"/>
            <w:szCs w:val="21"/>
            <w:u w:val="single"/>
          </w:rPr>
          <w:t>Python</w:t>
        </w:r>
      </w:hyperlink>
      <w:r w:rsidRPr="004433BD">
        <w:rPr>
          <w:rFonts w:ascii="Arial" w:eastAsia="Times New Roman" w:hAnsi="Arial" w:cs="Arial"/>
          <w:color w:val="222222"/>
          <w:sz w:val="21"/>
          <w:szCs w:val="21"/>
        </w:rPr>
        <w:t>, </w:t>
      </w:r>
      <w:hyperlink r:id="rId51" w:tooltip="PHP" w:history="1">
        <w:r w:rsidRPr="004433BD">
          <w:rPr>
            <w:rFonts w:ascii="Arial" w:eastAsia="Times New Roman" w:hAnsi="Arial" w:cs="Arial"/>
            <w:color w:val="0B0080"/>
            <w:sz w:val="21"/>
            <w:szCs w:val="21"/>
            <w:u w:val="single"/>
          </w:rPr>
          <w:t>PHP</w:t>
        </w:r>
      </w:hyperlink>
      <w:r w:rsidRPr="004433BD">
        <w:rPr>
          <w:rFonts w:ascii="Arial" w:eastAsia="Times New Roman" w:hAnsi="Arial" w:cs="Arial"/>
          <w:color w:val="222222"/>
          <w:sz w:val="21"/>
          <w:szCs w:val="21"/>
        </w:rPr>
        <w:t>, </w:t>
      </w:r>
      <w:hyperlink r:id="rId52" w:tooltip="JavaScript" w:history="1">
        <w:r w:rsidRPr="004433BD">
          <w:rPr>
            <w:rFonts w:ascii="Arial" w:eastAsia="Times New Roman" w:hAnsi="Arial" w:cs="Arial"/>
            <w:color w:val="0B0080"/>
            <w:sz w:val="21"/>
            <w:szCs w:val="21"/>
            <w:u w:val="single"/>
          </w:rPr>
          <w:t>JavaScript</w:t>
        </w:r>
      </w:hyperlink>
      <w:r w:rsidRPr="004433BD">
        <w:rPr>
          <w:rFonts w:ascii="Arial" w:eastAsia="Times New Roman" w:hAnsi="Arial" w:cs="Arial"/>
          <w:color w:val="222222"/>
          <w:sz w:val="21"/>
          <w:szCs w:val="21"/>
        </w:rPr>
        <w:t>, </w:t>
      </w:r>
      <w:hyperlink r:id="rId53" w:tooltip="Ruby (programming language)" w:history="1">
        <w:r w:rsidRPr="004433BD">
          <w:rPr>
            <w:rFonts w:ascii="Arial" w:eastAsia="Times New Roman" w:hAnsi="Arial" w:cs="Arial"/>
            <w:color w:val="0B0080"/>
            <w:sz w:val="21"/>
            <w:szCs w:val="21"/>
            <w:u w:val="single"/>
          </w:rPr>
          <w:t>Ruby</w:t>
        </w:r>
      </w:hyperlink>
      <w:r w:rsidRPr="004433BD">
        <w:rPr>
          <w:rFonts w:ascii="Arial" w:eastAsia="Times New Roman" w:hAnsi="Arial" w:cs="Arial"/>
          <w:color w:val="222222"/>
          <w:sz w:val="21"/>
          <w:szCs w:val="21"/>
        </w:rPr>
        <w:t>, </w:t>
      </w:r>
      <w:hyperlink r:id="rId54" w:tooltip="Perl" w:history="1">
        <w:r w:rsidRPr="004433BD">
          <w:rPr>
            <w:rFonts w:ascii="Arial" w:eastAsia="Times New Roman" w:hAnsi="Arial" w:cs="Arial"/>
            <w:color w:val="0B0080"/>
            <w:sz w:val="21"/>
            <w:szCs w:val="21"/>
            <w:u w:val="single"/>
          </w:rPr>
          <w:t>Perl</w:t>
        </w:r>
      </w:hyperlink>
      <w:r w:rsidRPr="004433BD">
        <w:rPr>
          <w:rFonts w:ascii="Arial" w:eastAsia="Times New Roman" w:hAnsi="Arial" w:cs="Arial"/>
          <w:color w:val="222222"/>
          <w:sz w:val="21"/>
          <w:szCs w:val="21"/>
        </w:rPr>
        <w:t>, </w:t>
      </w:r>
      <w:hyperlink r:id="rId55" w:tooltip="Object Pascal" w:history="1">
        <w:r w:rsidRPr="004433BD">
          <w:rPr>
            <w:rFonts w:ascii="Arial" w:eastAsia="Times New Roman" w:hAnsi="Arial" w:cs="Arial"/>
            <w:color w:val="0B0080"/>
            <w:sz w:val="21"/>
            <w:szCs w:val="21"/>
            <w:u w:val="single"/>
          </w:rPr>
          <w:t>Object Pascal</w:t>
        </w:r>
      </w:hyperlink>
      <w:r w:rsidRPr="004433BD">
        <w:rPr>
          <w:rFonts w:ascii="Arial" w:eastAsia="Times New Roman" w:hAnsi="Arial" w:cs="Arial"/>
          <w:color w:val="222222"/>
          <w:sz w:val="21"/>
          <w:szCs w:val="21"/>
        </w:rPr>
        <w:t>, </w:t>
      </w:r>
      <w:hyperlink r:id="rId56" w:tooltip="Objective-C" w:history="1">
        <w:r w:rsidRPr="004433BD">
          <w:rPr>
            <w:rFonts w:ascii="Arial" w:eastAsia="Times New Roman" w:hAnsi="Arial" w:cs="Arial"/>
            <w:color w:val="0B0080"/>
            <w:sz w:val="21"/>
            <w:szCs w:val="21"/>
            <w:u w:val="single"/>
          </w:rPr>
          <w:t>Objective-C</w:t>
        </w:r>
      </w:hyperlink>
      <w:r w:rsidRPr="004433BD">
        <w:rPr>
          <w:rFonts w:ascii="Arial" w:eastAsia="Times New Roman" w:hAnsi="Arial" w:cs="Arial"/>
          <w:color w:val="222222"/>
          <w:sz w:val="21"/>
          <w:szCs w:val="21"/>
        </w:rPr>
        <w:t>, </w:t>
      </w:r>
      <w:hyperlink r:id="rId57" w:tooltip="Dart (programming language)" w:history="1">
        <w:r w:rsidRPr="004433BD">
          <w:rPr>
            <w:rFonts w:ascii="Arial" w:eastAsia="Times New Roman" w:hAnsi="Arial" w:cs="Arial"/>
            <w:color w:val="0B0080"/>
            <w:sz w:val="21"/>
            <w:szCs w:val="21"/>
            <w:u w:val="single"/>
          </w:rPr>
          <w:t>Dart</w:t>
        </w:r>
      </w:hyperlink>
      <w:r w:rsidRPr="004433BD">
        <w:rPr>
          <w:rFonts w:ascii="Arial" w:eastAsia="Times New Roman" w:hAnsi="Arial" w:cs="Arial"/>
          <w:color w:val="222222"/>
          <w:sz w:val="21"/>
          <w:szCs w:val="21"/>
        </w:rPr>
        <w:t>, </w:t>
      </w:r>
      <w:hyperlink r:id="rId58" w:tooltip="Swift (programming language)" w:history="1">
        <w:r w:rsidRPr="004433BD">
          <w:rPr>
            <w:rFonts w:ascii="Arial" w:eastAsia="Times New Roman" w:hAnsi="Arial" w:cs="Arial"/>
            <w:color w:val="0B0080"/>
            <w:sz w:val="21"/>
            <w:szCs w:val="21"/>
            <w:u w:val="single"/>
          </w:rPr>
          <w:t>Swift</w:t>
        </w:r>
      </w:hyperlink>
      <w:r w:rsidRPr="004433BD">
        <w:rPr>
          <w:rFonts w:ascii="Arial" w:eastAsia="Times New Roman" w:hAnsi="Arial" w:cs="Arial"/>
          <w:color w:val="222222"/>
          <w:sz w:val="21"/>
          <w:szCs w:val="21"/>
        </w:rPr>
        <w:t>, </w:t>
      </w:r>
      <w:hyperlink r:id="rId59" w:tooltip="Scala (programming language)" w:history="1">
        <w:r w:rsidRPr="004433BD">
          <w:rPr>
            <w:rFonts w:ascii="Arial" w:eastAsia="Times New Roman" w:hAnsi="Arial" w:cs="Arial"/>
            <w:color w:val="0B0080"/>
            <w:sz w:val="21"/>
            <w:szCs w:val="21"/>
            <w:u w:val="single"/>
          </w:rPr>
          <w:t>Scala</w:t>
        </w:r>
      </w:hyperlink>
      <w:r w:rsidRPr="004433BD">
        <w:rPr>
          <w:rFonts w:ascii="Arial" w:eastAsia="Times New Roman" w:hAnsi="Arial" w:cs="Arial"/>
          <w:color w:val="222222"/>
          <w:sz w:val="21"/>
          <w:szCs w:val="21"/>
        </w:rPr>
        <w:t>, </w:t>
      </w:r>
      <w:hyperlink r:id="rId60" w:tooltip="Common Lisp" w:history="1">
        <w:r w:rsidRPr="004433BD">
          <w:rPr>
            <w:rFonts w:ascii="Arial" w:eastAsia="Times New Roman" w:hAnsi="Arial" w:cs="Arial"/>
            <w:color w:val="0B0080"/>
            <w:sz w:val="21"/>
            <w:szCs w:val="21"/>
            <w:u w:val="single"/>
          </w:rPr>
          <w:t>Common Lisp</w:t>
        </w:r>
      </w:hyperlink>
      <w:r w:rsidRPr="004433BD">
        <w:rPr>
          <w:rFonts w:ascii="Arial" w:eastAsia="Times New Roman" w:hAnsi="Arial" w:cs="Arial"/>
          <w:color w:val="222222"/>
          <w:sz w:val="21"/>
          <w:szCs w:val="21"/>
        </w:rPr>
        <w:t>, </w:t>
      </w:r>
      <w:hyperlink r:id="rId61" w:tooltip="MATLAB" w:history="1">
        <w:r w:rsidRPr="004433BD">
          <w:rPr>
            <w:rFonts w:ascii="Arial" w:eastAsia="Times New Roman" w:hAnsi="Arial" w:cs="Arial"/>
            <w:color w:val="0B0080"/>
            <w:sz w:val="21"/>
            <w:szCs w:val="21"/>
            <w:u w:val="single"/>
          </w:rPr>
          <w:t>MATLAB</w:t>
        </w:r>
      </w:hyperlink>
      <w:r w:rsidRPr="004433BD">
        <w:rPr>
          <w:rFonts w:ascii="Arial" w:eastAsia="Times New Roman" w:hAnsi="Arial" w:cs="Arial"/>
          <w:color w:val="222222"/>
          <w:sz w:val="21"/>
          <w:szCs w:val="21"/>
        </w:rPr>
        <w:t>, and </w:t>
      </w:r>
      <w:hyperlink r:id="rId62" w:tooltip="Smalltalk" w:history="1">
        <w:r w:rsidRPr="004433BD">
          <w:rPr>
            <w:rFonts w:ascii="Arial" w:eastAsia="Times New Roman" w:hAnsi="Arial" w:cs="Arial"/>
            <w:color w:val="0B0080"/>
            <w:sz w:val="21"/>
            <w:szCs w:val="21"/>
            <w:u w:val="single"/>
          </w:rPr>
          <w:t>Smalltalk</w:t>
        </w:r>
      </w:hyperlink>
      <w:r w:rsidRPr="004433BD">
        <w:rPr>
          <w:rFonts w:ascii="Arial" w:eastAsia="Times New Roman" w:hAnsi="Arial" w:cs="Arial"/>
          <w:color w:val="222222"/>
          <w:sz w:val="21"/>
          <w:szCs w:val="21"/>
        </w:rPr>
        <w:t>.</w:t>
      </w:r>
    </w:p>
    <w:p w:rsidR="00004621" w:rsidRDefault="00004621" w:rsidP="00004621">
      <w:pPr>
        <w:rPr>
          <w:rFonts w:ascii="Arial" w:hAnsi="Arial" w:cs="Arial"/>
          <w:b/>
          <w:bCs/>
          <w:color w:val="222222"/>
          <w:sz w:val="28"/>
          <w:szCs w:val="28"/>
          <w:shd w:val="clear" w:color="auto" w:fill="F8F9FA"/>
        </w:rPr>
      </w:pPr>
    </w:p>
    <w:p w:rsidR="00FC019B" w:rsidRPr="00004621" w:rsidRDefault="00755E0E" w:rsidP="004433BD">
      <w:pPr>
        <w:rPr>
          <w:rFonts w:ascii="Arial" w:hAnsi="Arial" w:cs="Arial"/>
          <w:b/>
          <w:bCs/>
          <w:color w:val="222222"/>
          <w:sz w:val="21"/>
          <w:szCs w:val="21"/>
          <w:shd w:val="clear" w:color="auto" w:fill="F8F9FA"/>
        </w:rPr>
      </w:pPr>
      <w:r>
        <w:br/>
      </w:r>
      <w:r w:rsidRPr="00004621">
        <w:rPr>
          <w:rFonts w:ascii="Arial" w:hAnsi="Arial" w:cs="Arial"/>
          <w:b/>
          <w:bCs/>
          <w:color w:val="222222"/>
          <w:sz w:val="24"/>
          <w:szCs w:val="24"/>
          <w:shd w:val="clear" w:color="auto" w:fill="F8F9FA"/>
        </w:rPr>
        <w:t>Is</w:t>
      </w:r>
      <w:r w:rsidRPr="00004621">
        <w:rPr>
          <w:rFonts w:ascii="Arial" w:hAnsi="Arial" w:cs="Arial"/>
          <w:b/>
          <w:bCs/>
          <w:color w:val="222222"/>
          <w:sz w:val="24"/>
          <w:szCs w:val="24"/>
          <w:shd w:val="clear" w:color="auto" w:fill="F8F9FA"/>
        </w:rPr>
        <w:t xml:space="preserve"> it possible to wri</w:t>
      </w:r>
      <w:r w:rsidRPr="00004621">
        <w:rPr>
          <w:rFonts w:ascii="Arial" w:hAnsi="Arial" w:cs="Arial"/>
          <w:b/>
          <w:bCs/>
          <w:color w:val="222222"/>
          <w:sz w:val="24"/>
          <w:szCs w:val="24"/>
          <w:shd w:val="clear" w:color="auto" w:fill="F8F9FA"/>
        </w:rPr>
        <w:t>te object-oriented programs in C</w:t>
      </w:r>
      <w:r w:rsidRPr="00004621">
        <w:rPr>
          <w:rFonts w:ascii="Arial" w:hAnsi="Arial" w:cs="Arial"/>
          <w:b/>
          <w:bCs/>
          <w:color w:val="222222"/>
          <w:sz w:val="24"/>
          <w:szCs w:val="24"/>
          <w:shd w:val="clear" w:color="auto" w:fill="F8F9FA"/>
        </w:rPr>
        <w:t>?</w:t>
      </w:r>
    </w:p>
    <w:p w:rsidR="00755E0E" w:rsidRPr="00755E0E" w:rsidRDefault="00755E0E" w:rsidP="004433BD">
      <w:pPr>
        <w:rPr>
          <w:rFonts w:ascii="Arial" w:hAnsi="Arial" w:cs="Arial"/>
          <w:color w:val="222222"/>
          <w:sz w:val="20"/>
          <w:szCs w:val="20"/>
          <w:shd w:val="clear" w:color="auto" w:fill="FFFFFF"/>
        </w:rPr>
      </w:pPr>
      <w:r>
        <w:rPr>
          <w:rFonts w:ascii="Arial" w:hAnsi="Arial" w:cs="Arial"/>
          <w:color w:val="222222"/>
          <w:shd w:val="clear" w:color="auto" w:fill="FFFFFF"/>
        </w:rPr>
        <w:t>Yes, you </w:t>
      </w:r>
      <w:r>
        <w:rPr>
          <w:rFonts w:ascii="Arial" w:hAnsi="Arial" w:cs="Arial"/>
          <w:b/>
          <w:bCs/>
          <w:color w:val="222222"/>
          <w:shd w:val="clear" w:color="auto" w:fill="FFFFFF"/>
        </w:rPr>
        <w:t>can</w:t>
      </w:r>
      <w:r>
        <w:rPr>
          <w:rFonts w:ascii="Arial" w:hAnsi="Arial" w:cs="Arial"/>
          <w:color w:val="222222"/>
          <w:shd w:val="clear" w:color="auto" w:fill="FFFFFF"/>
        </w:rPr>
        <w:t>. People were writing </w:t>
      </w:r>
      <w:r>
        <w:rPr>
          <w:rFonts w:ascii="Arial" w:hAnsi="Arial" w:cs="Arial"/>
          <w:b/>
          <w:bCs/>
          <w:color w:val="222222"/>
          <w:shd w:val="clear" w:color="auto" w:fill="FFFFFF"/>
        </w:rPr>
        <w:t>object-oriented C</w:t>
      </w:r>
      <w:r>
        <w:rPr>
          <w:rFonts w:ascii="Arial" w:hAnsi="Arial" w:cs="Arial"/>
          <w:color w:val="222222"/>
          <w:shd w:val="clear" w:color="auto" w:fill="FFFFFF"/>
        </w:rPr>
        <w:t> before </w:t>
      </w:r>
      <w:r>
        <w:rPr>
          <w:rFonts w:ascii="Arial" w:hAnsi="Arial" w:cs="Arial"/>
          <w:b/>
          <w:bCs/>
          <w:color w:val="222222"/>
          <w:shd w:val="clear" w:color="auto" w:fill="FFFFFF"/>
        </w:rPr>
        <w:t>C++</w:t>
      </w:r>
      <w:r>
        <w:rPr>
          <w:rFonts w:ascii="Arial" w:hAnsi="Arial" w:cs="Arial"/>
          <w:color w:val="222222"/>
          <w:shd w:val="clear" w:color="auto" w:fill="FFFFFF"/>
        </w:rPr>
        <w:t> or Objective-</w:t>
      </w:r>
      <w:r>
        <w:rPr>
          <w:rFonts w:ascii="Arial" w:hAnsi="Arial" w:cs="Arial"/>
          <w:b/>
          <w:bCs/>
          <w:color w:val="222222"/>
          <w:shd w:val="clear" w:color="auto" w:fill="FFFFFF"/>
        </w:rPr>
        <w:t>C</w:t>
      </w:r>
      <w:r>
        <w:rPr>
          <w:rFonts w:ascii="Arial" w:hAnsi="Arial" w:cs="Arial"/>
          <w:color w:val="222222"/>
          <w:shd w:val="clear" w:color="auto" w:fill="FFFFFF"/>
        </w:rPr>
        <w:t> came on the scene. Both </w:t>
      </w:r>
      <w:r>
        <w:rPr>
          <w:rFonts w:ascii="Arial" w:hAnsi="Arial" w:cs="Arial"/>
          <w:b/>
          <w:bCs/>
          <w:color w:val="222222"/>
          <w:shd w:val="clear" w:color="auto" w:fill="FFFFFF"/>
        </w:rPr>
        <w:t>C++</w:t>
      </w:r>
      <w:r>
        <w:rPr>
          <w:rFonts w:ascii="Arial" w:hAnsi="Arial" w:cs="Arial"/>
          <w:color w:val="222222"/>
          <w:shd w:val="clear" w:color="auto" w:fill="FFFFFF"/>
        </w:rPr>
        <w:t> and Objective-</w:t>
      </w:r>
      <w:r>
        <w:rPr>
          <w:rFonts w:ascii="Arial" w:hAnsi="Arial" w:cs="Arial"/>
          <w:b/>
          <w:bCs/>
          <w:color w:val="222222"/>
          <w:shd w:val="clear" w:color="auto" w:fill="FFFFFF"/>
        </w:rPr>
        <w:t>C</w:t>
      </w:r>
      <w:r>
        <w:rPr>
          <w:rFonts w:ascii="Arial" w:hAnsi="Arial" w:cs="Arial"/>
          <w:color w:val="222222"/>
          <w:shd w:val="clear" w:color="auto" w:fill="FFFFFF"/>
        </w:rPr>
        <w:t> were, in parts, attempts to take some of the OO concepts used in </w:t>
      </w:r>
      <w:r>
        <w:rPr>
          <w:rFonts w:ascii="Arial" w:hAnsi="Arial" w:cs="Arial"/>
          <w:b/>
          <w:bCs/>
          <w:color w:val="222222"/>
          <w:shd w:val="clear" w:color="auto" w:fill="FFFFFF"/>
        </w:rPr>
        <w:t>C</w:t>
      </w:r>
      <w:r>
        <w:rPr>
          <w:rFonts w:ascii="Arial" w:hAnsi="Arial" w:cs="Arial"/>
          <w:color w:val="222222"/>
          <w:shd w:val="clear" w:color="auto" w:fill="FFFFFF"/>
        </w:rPr>
        <w:t> and formalize them as part of the language.</w:t>
      </w:r>
    </w:p>
    <w:p w:rsidR="004433BD" w:rsidRDefault="004433BD" w:rsidP="004433BD">
      <w:pPr>
        <w:rPr>
          <w:rFonts w:ascii="Arial" w:hAnsi="Arial" w:cs="Arial"/>
          <w:color w:val="222222"/>
          <w:sz w:val="21"/>
          <w:szCs w:val="21"/>
          <w:shd w:val="clear" w:color="auto" w:fill="FFFFFF"/>
        </w:rPr>
      </w:pPr>
    </w:p>
    <w:p w:rsidR="004433BD" w:rsidRDefault="004433BD" w:rsidP="004433BD">
      <w:pPr>
        <w:rPr>
          <w:rFonts w:ascii="Arial" w:hAnsi="Arial" w:cs="Arial"/>
          <w:color w:val="222222"/>
          <w:shd w:val="clear" w:color="auto" w:fill="FFFFFF"/>
        </w:rPr>
      </w:pPr>
    </w:p>
    <w:p w:rsidR="004433BD" w:rsidRDefault="004433BD" w:rsidP="004433BD">
      <w:pPr>
        <w:rPr>
          <w:rFonts w:ascii="Arial" w:hAnsi="Arial" w:cs="Arial"/>
          <w:color w:val="222222"/>
          <w:shd w:val="clear" w:color="auto" w:fill="FFFFFF"/>
        </w:rPr>
      </w:pPr>
    </w:p>
    <w:p w:rsidR="004433BD" w:rsidRDefault="004433BD" w:rsidP="004433BD">
      <w:pPr>
        <w:rPr>
          <w:rFonts w:ascii="Arial" w:hAnsi="Arial" w:cs="Arial"/>
          <w:color w:val="222222"/>
          <w:shd w:val="clear" w:color="auto" w:fill="FFFFFF"/>
        </w:rPr>
      </w:pPr>
    </w:p>
    <w:p w:rsidR="004433BD" w:rsidRDefault="004433BD" w:rsidP="004433BD">
      <w:pPr>
        <w:rPr>
          <w:rFonts w:ascii="Arial" w:hAnsi="Arial" w:cs="Arial"/>
          <w:color w:val="222222"/>
          <w:shd w:val="clear" w:color="auto" w:fill="FFFFFF"/>
        </w:rPr>
      </w:pPr>
    </w:p>
    <w:p w:rsidR="004433BD" w:rsidRDefault="004433BD" w:rsidP="004433BD">
      <w:pPr>
        <w:rPr>
          <w:rFonts w:ascii="Arial" w:hAnsi="Arial" w:cs="Arial"/>
          <w:color w:val="222222"/>
          <w:shd w:val="clear" w:color="auto" w:fill="FFFFFF"/>
        </w:rPr>
      </w:pPr>
    </w:p>
    <w:p w:rsidR="004433BD" w:rsidRDefault="004433BD" w:rsidP="004433BD">
      <w:pPr>
        <w:rPr>
          <w:rFonts w:ascii="Arial" w:hAnsi="Arial" w:cs="Arial"/>
          <w:color w:val="222222"/>
          <w:shd w:val="clear" w:color="auto" w:fill="FFFFFF"/>
        </w:rPr>
      </w:pPr>
    </w:p>
    <w:p w:rsidR="004433BD" w:rsidRDefault="00B14858" w:rsidP="004433BD">
      <w:pPr>
        <w:rPr>
          <w:rFonts w:ascii="Arial" w:hAnsi="Arial" w:cs="Arial"/>
          <w:color w:val="222222"/>
          <w:shd w:val="clear" w:color="auto" w:fill="FFFFFF"/>
        </w:rPr>
      </w:pPr>
      <w:r>
        <w:rPr>
          <w:rFonts w:ascii="Arial" w:hAnsi="Arial" w:cs="Arial"/>
          <w:color w:val="222222"/>
          <w:shd w:val="clear" w:color="auto" w:fill="FFFFFF"/>
        </w:rPr>
        <w:lastRenderedPageBreak/>
        <w:t>Q3:</w:t>
      </w:r>
    </w:p>
    <w:p w:rsidR="00B14858" w:rsidRPr="00B14858" w:rsidRDefault="00B14858" w:rsidP="00B148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B14858">
        <w:rPr>
          <w:rFonts w:ascii="Consolas" w:eastAsia="Times New Roman" w:hAnsi="Consolas" w:cs="Courier New"/>
          <w:color w:val="CC7832"/>
          <w:sz w:val="20"/>
          <w:szCs w:val="20"/>
        </w:rPr>
        <w:t xml:space="preserve">package </w:t>
      </w:r>
      <w:r w:rsidRPr="00B14858">
        <w:rPr>
          <w:rFonts w:ascii="Consolas" w:eastAsia="Times New Roman" w:hAnsi="Consolas" w:cs="Courier New"/>
          <w:color w:val="A9B7C6"/>
          <w:sz w:val="20"/>
          <w:szCs w:val="20"/>
        </w:rPr>
        <w:t>com.company</w:t>
      </w:r>
      <w:r w:rsidRPr="00B14858">
        <w:rPr>
          <w:rFonts w:ascii="Consolas" w:eastAsia="Times New Roman" w:hAnsi="Consolas" w:cs="Courier New"/>
          <w:color w:val="CC7832"/>
          <w:sz w:val="20"/>
          <w:szCs w:val="20"/>
        </w:rPr>
        <w:t>;</w:t>
      </w:r>
      <w:r w:rsidRPr="00B14858">
        <w:rPr>
          <w:rFonts w:ascii="Consolas" w:eastAsia="Times New Roman" w:hAnsi="Consolas" w:cs="Courier New"/>
          <w:color w:val="CC7832"/>
          <w:sz w:val="20"/>
          <w:szCs w:val="20"/>
        </w:rPr>
        <w:br/>
      </w:r>
      <w:r w:rsidRPr="00B14858">
        <w:rPr>
          <w:rFonts w:ascii="Consolas" w:eastAsia="Times New Roman" w:hAnsi="Consolas" w:cs="Courier New"/>
          <w:color w:val="CC7832"/>
          <w:sz w:val="20"/>
          <w:szCs w:val="20"/>
        </w:rPr>
        <w:br/>
        <w:t xml:space="preserve">import </w:t>
      </w:r>
      <w:r w:rsidRPr="00B14858">
        <w:rPr>
          <w:rFonts w:ascii="Consolas" w:eastAsia="Times New Roman" w:hAnsi="Consolas" w:cs="Courier New"/>
          <w:color w:val="A9B7C6"/>
          <w:sz w:val="20"/>
          <w:szCs w:val="20"/>
        </w:rPr>
        <w:t>java.util.Scanner</w:t>
      </w:r>
      <w:r w:rsidRPr="00B14858">
        <w:rPr>
          <w:rFonts w:ascii="Consolas" w:eastAsia="Times New Roman" w:hAnsi="Consolas" w:cs="Courier New"/>
          <w:color w:val="CC7832"/>
          <w:sz w:val="20"/>
          <w:szCs w:val="20"/>
        </w:rPr>
        <w:t>;</w:t>
      </w:r>
      <w:r w:rsidRPr="00B14858">
        <w:rPr>
          <w:rFonts w:ascii="Consolas" w:eastAsia="Times New Roman" w:hAnsi="Consolas" w:cs="Courier New"/>
          <w:color w:val="CC7832"/>
          <w:sz w:val="20"/>
          <w:szCs w:val="20"/>
        </w:rPr>
        <w:br/>
      </w:r>
      <w:r w:rsidRPr="00B14858">
        <w:rPr>
          <w:rFonts w:ascii="Consolas" w:eastAsia="Times New Roman" w:hAnsi="Consolas" w:cs="Courier New"/>
          <w:color w:val="CC7832"/>
          <w:sz w:val="20"/>
          <w:szCs w:val="20"/>
        </w:rPr>
        <w:br/>
        <w:t xml:space="preserve">public class </w:t>
      </w:r>
      <w:r w:rsidRPr="00B14858">
        <w:rPr>
          <w:rFonts w:ascii="Consolas" w:eastAsia="Times New Roman" w:hAnsi="Consolas" w:cs="Courier New"/>
          <w:color w:val="A9B7C6"/>
          <w:sz w:val="20"/>
          <w:szCs w:val="20"/>
        </w:rPr>
        <w:t>Main {</w:t>
      </w:r>
      <w:r w:rsidRPr="00B14858">
        <w:rPr>
          <w:rFonts w:ascii="Consolas" w:eastAsia="Times New Roman" w:hAnsi="Consolas" w:cs="Courier New"/>
          <w:color w:val="A9B7C6"/>
          <w:sz w:val="20"/>
          <w:szCs w:val="20"/>
        </w:rPr>
        <w:br/>
      </w:r>
      <w:r w:rsidRPr="00B14858">
        <w:rPr>
          <w:rFonts w:ascii="Consolas" w:eastAsia="Times New Roman" w:hAnsi="Consolas" w:cs="Courier New"/>
          <w:color w:val="A9B7C6"/>
          <w:sz w:val="20"/>
          <w:szCs w:val="20"/>
        </w:rPr>
        <w:br/>
        <w:t xml:space="preserve">    </w:t>
      </w:r>
      <w:r w:rsidRPr="00B14858">
        <w:rPr>
          <w:rFonts w:ascii="Consolas" w:eastAsia="Times New Roman" w:hAnsi="Consolas" w:cs="Courier New"/>
          <w:color w:val="CC7832"/>
          <w:sz w:val="20"/>
          <w:szCs w:val="20"/>
        </w:rPr>
        <w:t xml:space="preserve">public static void </w:t>
      </w:r>
      <w:r w:rsidRPr="00B14858">
        <w:rPr>
          <w:rFonts w:ascii="Consolas" w:eastAsia="Times New Roman" w:hAnsi="Consolas" w:cs="Courier New"/>
          <w:color w:val="FFC66D"/>
          <w:sz w:val="20"/>
          <w:szCs w:val="20"/>
        </w:rPr>
        <w:t>main</w:t>
      </w:r>
      <w:r w:rsidRPr="00B14858">
        <w:rPr>
          <w:rFonts w:ascii="Consolas" w:eastAsia="Times New Roman" w:hAnsi="Consolas" w:cs="Courier New"/>
          <w:color w:val="A9B7C6"/>
          <w:sz w:val="20"/>
          <w:szCs w:val="20"/>
        </w:rPr>
        <w:t>(String[] args) {</w:t>
      </w:r>
      <w:r w:rsidRPr="00B14858">
        <w:rPr>
          <w:rFonts w:ascii="Consolas" w:eastAsia="Times New Roman" w:hAnsi="Consolas" w:cs="Courier New"/>
          <w:color w:val="A9B7C6"/>
          <w:sz w:val="20"/>
          <w:szCs w:val="20"/>
        </w:rPr>
        <w:br/>
        <w:t xml:space="preserve">        Scanner sc = </w:t>
      </w:r>
      <w:r w:rsidRPr="00B14858">
        <w:rPr>
          <w:rFonts w:ascii="Consolas" w:eastAsia="Times New Roman" w:hAnsi="Consolas" w:cs="Courier New"/>
          <w:color w:val="CC7832"/>
          <w:sz w:val="20"/>
          <w:szCs w:val="20"/>
        </w:rPr>
        <w:t xml:space="preserve">new </w:t>
      </w:r>
      <w:r w:rsidRPr="00B14858">
        <w:rPr>
          <w:rFonts w:ascii="Consolas" w:eastAsia="Times New Roman" w:hAnsi="Consolas" w:cs="Courier New"/>
          <w:color w:val="A9B7C6"/>
          <w:sz w:val="20"/>
          <w:szCs w:val="20"/>
        </w:rPr>
        <w:t>Scanner(System.</w:t>
      </w:r>
      <w:r w:rsidRPr="00B14858">
        <w:rPr>
          <w:rFonts w:ascii="Consolas" w:eastAsia="Times New Roman" w:hAnsi="Consolas" w:cs="Courier New"/>
          <w:i/>
          <w:iCs/>
          <w:color w:val="9876AA"/>
          <w:sz w:val="20"/>
          <w:szCs w:val="20"/>
        </w:rPr>
        <w:t>in</w:t>
      </w:r>
      <w:r w:rsidRPr="00B14858">
        <w:rPr>
          <w:rFonts w:ascii="Consolas" w:eastAsia="Times New Roman" w:hAnsi="Consolas" w:cs="Courier New"/>
          <w:color w:val="A9B7C6"/>
          <w:sz w:val="20"/>
          <w:szCs w:val="20"/>
        </w:rPr>
        <w:t>)</w:t>
      </w:r>
      <w:r w:rsidRPr="00B14858">
        <w:rPr>
          <w:rFonts w:ascii="Consolas" w:eastAsia="Times New Roman" w:hAnsi="Consolas" w:cs="Courier New"/>
          <w:color w:val="CC7832"/>
          <w:sz w:val="20"/>
          <w:szCs w:val="20"/>
        </w:rPr>
        <w:t>;</w:t>
      </w:r>
      <w:r w:rsidRPr="00B14858">
        <w:rPr>
          <w:rFonts w:ascii="Consolas" w:eastAsia="Times New Roman" w:hAnsi="Consolas" w:cs="Courier New"/>
          <w:color w:val="CC7832"/>
          <w:sz w:val="20"/>
          <w:szCs w:val="20"/>
        </w:rPr>
        <w:br/>
      </w:r>
      <w:r w:rsidRPr="00B14858">
        <w:rPr>
          <w:rFonts w:ascii="Consolas" w:eastAsia="Times New Roman" w:hAnsi="Consolas" w:cs="Courier New"/>
          <w:color w:val="CC7832"/>
          <w:sz w:val="20"/>
          <w:szCs w:val="20"/>
        </w:rPr>
        <w:br/>
        <w:t xml:space="preserve">        </w:t>
      </w:r>
      <w:r w:rsidRPr="00B14858">
        <w:rPr>
          <w:rFonts w:ascii="Consolas" w:eastAsia="Times New Roman" w:hAnsi="Consolas" w:cs="Courier New"/>
          <w:color w:val="A9B7C6"/>
          <w:sz w:val="20"/>
          <w:szCs w:val="20"/>
        </w:rPr>
        <w:t>System.</w:t>
      </w:r>
      <w:r w:rsidRPr="00B14858">
        <w:rPr>
          <w:rFonts w:ascii="Consolas" w:eastAsia="Times New Roman" w:hAnsi="Consolas" w:cs="Courier New"/>
          <w:i/>
          <w:iCs/>
          <w:color w:val="9876AA"/>
          <w:sz w:val="20"/>
          <w:szCs w:val="20"/>
        </w:rPr>
        <w:t>out</w:t>
      </w:r>
      <w:r w:rsidRPr="00B14858">
        <w:rPr>
          <w:rFonts w:ascii="Consolas" w:eastAsia="Times New Roman" w:hAnsi="Consolas" w:cs="Courier New"/>
          <w:color w:val="A9B7C6"/>
          <w:sz w:val="20"/>
          <w:szCs w:val="20"/>
        </w:rPr>
        <w:t>.print(</w:t>
      </w:r>
      <w:r w:rsidRPr="00B14858">
        <w:rPr>
          <w:rFonts w:ascii="Consolas" w:eastAsia="Times New Roman" w:hAnsi="Consolas" w:cs="Courier New"/>
          <w:color w:val="6A8759"/>
          <w:sz w:val="20"/>
          <w:szCs w:val="20"/>
        </w:rPr>
        <w:t>"olgo string is : "</w:t>
      </w:r>
      <w:r w:rsidRPr="00B14858">
        <w:rPr>
          <w:rFonts w:ascii="Consolas" w:eastAsia="Times New Roman" w:hAnsi="Consolas" w:cs="Courier New"/>
          <w:color w:val="A9B7C6"/>
          <w:sz w:val="20"/>
          <w:szCs w:val="20"/>
        </w:rPr>
        <w:t>)</w:t>
      </w:r>
      <w:r w:rsidRPr="00B14858">
        <w:rPr>
          <w:rFonts w:ascii="Consolas" w:eastAsia="Times New Roman" w:hAnsi="Consolas" w:cs="Courier New"/>
          <w:color w:val="CC7832"/>
          <w:sz w:val="20"/>
          <w:szCs w:val="20"/>
        </w:rPr>
        <w:t>;</w:t>
      </w:r>
      <w:r w:rsidRPr="00B14858">
        <w:rPr>
          <w:rFonts w:ascii="Consolas" w:eastAsia="Times New Roman" w:hAnsi="Consolas" w:cs="Courier New"/>
          <w:color w:val="CC7832"/>
          <w:sz w:val="20"/>
          <w:szCs w:val="20"/>
        </w:rPr>
        <w:br/>
        <w:t xml:space="preserve">        </w:t>
      </w:r>
      <w:r w:rsidRPr="00B14858">
        <w:rPr>
          <w:rFonts w:ascii="Consolas" w:eastAsia="Times New Roman" w:hAnsi="Consolas" w:cs="Courier New"/>
          <w:color w:val="A9B7C6"/>
          <w:sz w:val="20"/>
          <w:szCs w:val="20"/>
        </w:rPr>
        <w:t>String olgo = sc.nextLine()</w:t>
      </w:r>
      <w:r w:rsidRPr="00B14858">
        <w:rPr>
          <w:rFonts w:ascii="Consolas" w:eastAsia="Times New Roman" w:hAnsi="Consolas" w:cs="Courier New"/>
          <w:color w:val="CC7832"/>
          <w:sz w:val="20"/>
          <w:szCs w:val="20"/>
        </w:rPr>
        <w:t>;</w:t>
      </w:r>
      <w:r w:rsidRPr="00B14858">
        <w:rPr>
          <w:rFonts w:ascii="Consolas" w:eastAsia="Times New Roman" w:hAnsi="Consolas" w:cs="Courier New"/>
          <w:color w:val="CC7832"/>
          <w:sz w:val="20"/>
          <w:szCs w:val="20"/>
        </w:rPr>
        <w:br/>
      </w:r>
      <w:r w:rsidRPr="00B14858">
        <w:rPr>
          <w:rFonts w:ascii="Consolas" w:eastAsia="Times New Roman" w:hAnsi="Consolas" w:cs="Courier New"/>
          <w:color w:val="CC7832"/>
          <w:sz w:val="20"/>
          <w:szCs w:val="20"/>
        </w:rPr>
        <w:br/>
        <w:t xml:space="preserve">        </w:t>
      </w:r>
      <w:r w:rsidRPr="00B14858">
        <w:rPr>
          <w:rFonts w:ascii="Consolas" w:eastAsia="Times New Roman" w:hAnsi="Consolas" w:cs="Courier New"/>
          <w:color w:val="A9B7C6"/>
          <w:sz w:val="20"/>
          <w:szCs w:val="20"/>
        </w:rPr>
        <w:t>System.</w:t>
      </w:r>
      <w:r w:rsidRPr="00B14858">
        <w:rPr>
          <w:rFonts w:ascii="Consolas" w:eastAsia="Times New Roman" w:hAnsi="Consolas" w:cs="Courier New"/>
          <w:i/>
          <w:iCs/>
          <w:color w:val="9876AA"/>
          <w:sz w:val="20"/>
          <w:szCs w:val="20"/>
        </w:rPr>
        <w:t>out</w:t>
      </w:r>
      <w:r w:rsidRPr="00B14858">
        <w:rPr>
          <w:rFonts w:ascii="Consolas" w:eastAsia="Times New Roman" w:hAnsi="Consolas" w:cs="Courier New"/>
          <w:color w:val="A9B7C6"/>
          <w:sz w:val="20"/>
          <w:szCs w:val="20"/>
        </w:rPr>
        <w:t>.print(</w:t>
      </w:r>
      <w:r w:rsidRPr="00B14858">
        <w:rPr>
          <w:rFonts w:ascii="Consolas" w:eastAsia="Times New Roman" w:hAnsi="Consolas" w:cs="Courier New"/>
          <w:color w:val="6A8759"/>
          <w:sz w:val="20"/>
          <w:szCs w:val="20"/>
        </w:rPr>
        <w:t>"str string is : "</w:t>
      </w:r>
      <w:r w:rsidRPr="00B14858">
        <w:rPr>
          <w:rFonts w:ascii="Consolas" w:eastAsia="Times New Roman" w:hAnsi="Consolas" w:cs="Courier New"/>
          <w:color w:val="A9B7C6"/>
          <w:sz w:val="20"/>
          <w:szCs w:val="20"/>
        </w:rPr>
        <w:t>)</w:t>
      </w:r>
      <w:r w:rsidRPr="00B14858">
        <w:rPr>
          <w:rFonts w:ascii="Consolas" w:eastAsia="Times New Roman" w:hAnsi="Consolas" w:cs="Courier New"/>
          <w:color w:val="CC7832"/>
          <w:sz w:val="20"/>
          <w:szCs w:val="20"/>
        </w:rPr>
        <w:t>;</w:t>
      </w:r>
      <w:r w:rsidRPr="00B14858">
        <w:rPr>
          <w:rFonts w:ascii="Consolas" w:eastAsia="Times New Roman" w:hAnsi="Consolas" w:cs="Courier New"/>
          <w:color w:val="CC7832"/>
          <w:sz w:val="20"/>
          <w:szCs w:val="20"/>
        </w:rPr>
        <w:br/>
        <w:t xml:space="preserve">        </w:t>
      </w:r>
      <w:r w:rsidRPr="00B14858">
        <w:rPr>
          <w:rFonts w:ascii="Consolas" w:eastAsia="Times New Roman" w:hAnsi="Consolas" w:cs="Courier New"/>
          <w:color w:val="A9B7C6"/>
          <w:sz w:val="20"/>
          <w:szCs w:val="20"/>
        </w:rPr>
        <w:t>String str = sc.nextLine()</w:t>
      </w:r>
      <w:r w:rsidRPr="00B14858">
        <w:rPr>
          <w:rFonts w:ascii="Consolas" w:eastAsia="Times New Roman" w:hAnsi="Consolas" w:cs="Courier New"/>
          <w:color w:val="CC7832"/>
          <w:sz w:val="20"/>
          <w:szCs w:val="20"/>
        </w:rPr>
        <w:t>;</w:t>
      </w:r>
      <w:r w:rsidRPr="00B14858">
        <w:rPr>
          <w:rFonts w:ascii="Consolas" w:eastAsia="Times New Roman" w:hAnsi="Consolas" w:cs="Courier New"/>
          <w:color w:val="CC7832"/>
          <w:sz w:val="20"/>
          <w:szCs w:val="20"/>
        </w:rPr>
        <w:br/>
      </w:r>
      <w:r w:rsidRPr="00B14858">
        <w:rPr>
          <w:rFonts w:ascii="Consolas" w:eastAsia="Times New Roman" w:hAnsi="Consolas" w:cs="Courier New"/>
          <w:color w:val="CC7832"/>
          <w:sz w:val="20"/>
          <w:szCs w:val="20"/>
        </w:rPr>
        <w:br/>
        <w:t xml:space="preserve">        int </w:t>
      </w:r>
      <w:r w:rsidRPr="00B14858">
        <w:rPr>
          <w:rFonts w:ascii="Consolas" w:eastAsia="Times New Roman" w:hAnsi="Consolas" w:cs="Courier New"/>
          <w:color w:val="A9B7C6"/>
          <w:sz w:val="20"/>
          <w:szCs w:val="20"/>
        </w:rPr>
        <w:t xml:space="preserve">i = </w:t>
      </w:r>
      <w:r w:rsidRPr="00B14858">
        <w:rPr>
          <w:rFonts w:ascii="Consolas" w:eastAsia="Times New Roman" w:hAnsi="Consolas" w:cs="Courier New"/>
          <w:color w:val="6897BB"/>
          <w:sz w:val="20"/>
          <w:szCs w:val="20"/>
        </w:rPr>
        <w:t>0</w:t>
      </w:r>
      <w:r w:rsidRPr="00B14858">
        <w:rPr>
          <w:rFonts w:ascii="Consolas" w:eastAsia="Times New Roman" w:hAnsi="Consolas" w:cs="Courier New"/>
          <w:color w:val="CC7832"/>
          <w:sz w:val="20"/>
          <w:szCs w:val="20"/>
        </w:rPr>
        <w:t xml:space="preserve">, </w:t>
      </w:r>
      <w:r w:rsidRPr="00B14858">
        <w:rPr>
          <w:rFonts w:ascii="Consolas" w:eastAsia="Times New Roman" w:hAnsi="Consolas" w:cs="Courier New"/>
          <w:color w:val="A9B7C6"/>
          <w:sz w:val="20"/>
          <w:szCs w:val="20"/>
        </w:rPr>
        <w:t xml:space="preserve">j = </w:t>
      </w:r>
      <w:r w:rsidRPr="00B14858">
        <w:rPr>
          <w:rFonts w:ascii="Consolas" w:eastAsia="Times New Roman" w:hAnsi="Consolas" w:cs="Courier New"/>
          <w:color w:val="6897BB"/>
          <w:sz w:val="20"/>
          <w:szCs w:val="20"/>
        </w:rPr>
        <w:t>0</w:t>
      </w:r>
      <w:r w:rsidRPr="00B14858">
        <w:rPr>
          <w:rFonts w:ascii="Consolas" w:eastAsia="Times New Roman" w:hAnsi="Consolas" w:cs="Courier New"/>
          <w:color w:val="CC7832"/>
          <w:sz w:val="20"/>
          <w:szCs w:val="20"/>
        </w:rPr>
        <w:t>;</w:t>
      </w:r>
      <w:r w:rsidRPr="00B14858">
        <w:rPr>
          <w:rFonts w:ascii="Consolas" w:eastAsia="Times New Roman" w:hAnsi="Consolas" w:cs="Courier New"/>
          <w:color w:val="CC7832"/>
          <w:sz w:val="20"/>
          <w:szCs w:val="20"/>
        </w:rPr>
        <w:br/>
        <w:t xml:space="preserve">        int </w:t>
      </w:r>
      <w:r w:rsidRPr="00B14858">
        <w:rPr>
          <w:rFonts w:ascii="Consolas" w:eastAsia="Times New Roman" w:hAnsi="Consolas" w:cs="Courier New"/>
          <w:color w:val="A9B7C6"/>
          <w:sz w:val="20"/>
          <w:szCs w:val="20"/>
        </w:rPr>
        <w:t>strLen = olgo.length()</w:t>
      </w:r>
      <w:r w:rsidRPr="00B14858">
        <w:rPr>
          <w:rFonts w:ascii="Consolas" w:eastAsia="Times New Roman" w:hAnsi="Consolas" w:cs="Courier New"/>
          <w:color w:val="CC7832"/>
          <w:sz w:val="20"/>
          <w:szCs w:val="20"/>
        </w:rPr>
        <w:t>;</w:t>
      </w:r>
      <w:r w:rsidRPr="00B14858">
        <w:rPr>
          <w:rFonts w:ascii="Consolas" w:eastAsia="Times New Roman" w:hAnsi="Consolas" w:cs="Courier New"/>
          <w:color w:val="CC7832"/>
          <w:sz w:val="20"/>
          <w:szCs w:val="20"/>
        </w:rPr>
        <w:br/>
        <w:t xml:space="preserve">        int </w:t>
      </w:r>
      <w:r w:rsidRPr="00B14858">
        <w:rPr>
          <w:rFonts w:ascii="Consolas" w:eastAsia="Times New Roman" w:hAnsi="Consolas" w:cs="Courier New"/>
          <w:color w:val="A9B7C6"/>
          <w:sz w:val="20"/>
          <w:szCs w:val="20"/>
        </w:rPr>
        <w:t>lenght = olgo.length()</w:t>
      </w:r>
      <w:r w:rsidRPr="00B14858">
        <w:rPr>
          <w:rFonts w:ascii="Consolas" w:eastAsia="Times New Roman" w:hAnsi="Consolas" w:cs="Courier New"/>
          <w:color w:val="CC7832"/>
          <w:sz w:val="20"/>
          <w:szCs w:val="20"/>
        </w:rPr>
        <w:t>;</w:t>
      </w:r>
      <w:r w:rsidRPr="00B14858">
        <w:rPr>
          <w:rFonts w:ascii="Consolas" w:eastAsia="Times New Roman" w:hAnsi="Consolas" w:cs="Courier New"/>
          <w:color w:val="CC7832"/>
          <w:sz w:val="20"/>
          <w:szCs w:val="20"/>
        </w:rPr>
        <w:br/>
        <w:t xml:space="preserve">        int </w:t>
      </w:r>
      <w:r w:rsidRPr="00B14858">
        <w:rPr>
          <w:rFonts w:ascii="Consolas" w:eastAsia="Times New Roman" w:hAnsi="Consolas" w:cs="Courier New"/>
          <w:color w:val="A9B7C6"/>
          <w:sz w:val="20"/>
          <w:szCs w:val="20"/>
        </w:rPr>
        <w:t xml:space="preserve">temp = </w:t>
      </w:r>
      <w:r w:rsidRPr="00B14858">
        <w:rPr>
          <w:rFonts w:ascii="Consolas" w:eastAsia="Times New Roman" w:hAnsi="Consolas" w:cs="Courier New"/>
          <w:color w:val="6897BB"/>
          <w:sz w:val="20"/>
          <w:szCs w:val="20"/>
        </w:rPr>
        <w:t>1</w:t>
      </w:r>
      <w:r w:rsidRPr="00B14858">
        <w:rPr>
          <w:rFonts w:ascii="Consolas" w:eastAsia="Times New Roman" w:hAnsi="Consolas" w:cs="Courier New"/>
          <w:color w:val="CC7832"/>
          <w:sz w:val="20"/>
          <w:szCs w:val="20"/>
        </w:rPr>
        <w:t>;</w:t>
      </w:r>
      <w:r w:rsidRPr="00B14858">
        <w:rPr>
          <w:rFonts w:ascii="Consolas" w:eastAsia="Times New Roman" w:hAnsi="Consolas" w:cs="Courier New"/>
          <w:color w:val="CC7832"/>
          <w:sz w:val="20"/>
          <w:szCs w:val="20"/>
        </w:rPr>
        <w:br/>
        <w:t xml:space="preserve">        int </w:t>
      </w:r>
      <w:r w:rsidRPr="00B14858">
        <w:rPr>
          <w:rFonts w:ascii="Consolas" w:eastAsia="Times New Roman" w:hAnsi="Consolas" w:cs="Courier New"/>
          <w:color w:val="A9B7C6"/>
          <w:sz w:val="20"/>
          <w:szCs w:val="20"/>
        </w:rPr>
        <w:t>stringLen = str.length()</w:t>
      </w:r>
      <w:r w:rsidRPr="00B14858">
        <w:rPr>
          <w:rFonts w:ascii="Consolas" w:eastAsia="Times New Roman" w:hAnsi="Consolas" w:cs="Courier New"/>
          <w:color w:val="CC7832"/>
          <w:sz w:val="20"/>
          <w:szCs w:val="20"/>
        </w:rPr>
        <w:t>;</w:t>
      </w:r>
      <w:r w:rsidRPr="00B14858">
        <w:rPr>
          <w:rFonts w:ascii="Consolas" w:eastAsia="Times New Roman" w:hAnsi="Consolas" w:cs="Courier New"/>
          <w:color w:val="CC7832"/>
          <w:sz w:val="20"/>
          <w:szCs w:val="20"/>
        </w:rPr>
        <w:br/>
      </w:r>
      <w:r w:rsidRPr="00B14858">
        <w:rPr>
          <w:rFonts w:ascii="Consolas" w:eastAsia="Times New Roman" w:hAnsi="Consolas" w:cs="Courier New"/>
          <w:color w:val="CC7832"/>
          <w:sz w:val="20"/>
          <w:szCs w:val="20"/>
        </w:rPr>
        <w:br/>
        <w:t xml:space="preserve">        for </w:t>
      </w:r>
      <w:r w:rsidRPr="00B14858">
        <w:rPr>
          <w:rFonts w:ascii="Consolas" w:eastAsia="Times New Roman" w:hAnsi="Consolas" w:cs="Courier New"/>
          <w:color w:val="A9B7C6"/>
          <w:sz w:val="20"/>
          <w:szCs w:val="20"/>
        </w:rPr>
        <w:t>(</w:t>
      </w:r>
      <w:r w:rsidRPr="00B14858">
        <w:rPr>
          <w:rFonts w:ascii="Consolas" w:eastAsia="Times New Roman" w:hAnsi="Consolas" w:cs="Courier New"/>
          <w:color w:val="CC7832"/>
          <w:sz w:val="20"/>
          <w:szCs w:val="20"/>
        </w:rPr>
        <w:t xml:space="preserve">char </w:t>
      </w:r>
      <w:r w:rsidRPr="00B14858">
        <w:rPr>
          <w:rFonts w:ascii="Consolas" w:eastAsia="Times New Roman" w:hAnsi="Consolas" w:cs="Courier New"/>
          <w:color w:val="A9B7C6"/>
          <w:sz w:val="20"/>
          <w:szCs w:val="20"/>
        </w:rPr>
        <w:t>s : olgo.toCharArray()) {</w:t>
      </w:r>
      <w:r w:rsidRPr="00B14858">
        <w:rPr>
          <w:rFonts w:ascii="Consolas" w:eastAsia="Times New Roman" w:hAnsi="Consolas" w:cs="Courier New"/>
          <w:color w:val="A9B7C6"/>
          <w:sz w:val="20"/>
          <w:szCs w:val="20"/>
        </w:rPr>
        <w:br/>
      </w:r>
      <w:r w:rsidRPr="00B14858">
        <w:rPr>
          <w:rFonts w:ascii="Consolas" w:eastAsia="Times New Roman" w:hAnsi="Consolas" w:cs="Courier New"/>
          <w:color w:val="A9B7C6"/>
          <w:sz w:val="20"/>
          <w:szCs w:val="20"/>
        </w:rPr>
        <w:br/>
        <w:t xml:space="preserve">            </w:t>
      </w:r>
      <w:r w:rsidRPr="00B14858">
        <w:rPr>
          <w:rFonts w:ascii="Consolas" w:eastAsia="Times New Roman" w:hAnsi="Consolas" w:cs="Courier New"/>
          <w:color w:val="CC7832"/>
          <w:sz w:val="20"/>
          <w:szCs w:val="20"/>
        </w:rPr>
        <w:t>if</w:t>
      </w:r>
      <w:r w:rsidRPr="00B14858">
        <w:rPr>
          <w:rFonts w:ascii="Consolas" w:eastAsia="Times New Roman" w:hAnsi="Consolas" w:cs="Courier New"/>
          <w:color w:val="A9B7C6"/>
          <w:sz w:val="20"/>
          <w:szCs w:val="20"/>
        </w:rPr>
        <w:t xml:space="preserve">( s == </w:t>
      </w:r>
      <w:r w:rsidRPr="00B14858">
        <w:rPr>
          <w:rFonts w:ascii="Consolas" w:eastAsia="Times New Roman" w:hAnsi="Consolas" w:cs="Courier New"/>
          <w:color w:val="6A8759"/>
          <w:sz w:val="20"/>
          <w:szCs w:val="20"/>
        </w:rPr>
        <w:t xml:space="preserve">'!' </w:t>
      </w:r>
      <w:r w:rsidRPr="00B14858">
        <w:rPr>
          <w:rFonts w:ascii="Consolas" w:eastAsia="Times New Roman" w:hAnsi="Consolas" w:cs="Courier New"/>
          <w:color w:val="A9B7C6"/>
          <w:sz w:val="20"/>
          <w:szCs w:val="20"/>
        </w:rPr>
        <w:t>)</w:t>
      </w:r>
      <w:r w:rsidRPr="00B14858">
        <w:rPr>
          <w:rFonts w:ascii="Consolas" w:eastAsia="Times New Roman" w:hAnsi="Consolas" w:cs="Courier New"/>
          <w:color w:val="A9B7C6"/>
          <w:sz w:val="20"/>
          <w:szCs w:val="20"/>
        </w:rPr>
        <w:br/>
        <w:t xml:space="preserve">            {</w:t>
      </w:r>
      <w:r w:rsidRPr="00B14858">
        <w:rPr>
          <w:rFonts w:ascii="Consolas" w:eastAsia="Times New Roman" w:hAnsi="Consolas" w:cs="Courier New"/>
          <w:color w:val="A9B7C6"/>
          <w:sz w:val="20"/>
          <w:szCs w:val="20"/>
        </w:rPr>
        <w:br/>
        <w:t xml:space="preserve">                </w:t>
      </w:r>
      <w:r w:rsidRPr="00B14858">
        <w:rPr>
          <w:rFonts w:ascii="Consolas" w:eastAsia="Times New Roman" w:hAnsi="Consolas" w:cs="Courier New"/>
          <w:color w:val="CC7832"/>
          <w:sz w:val="20"/>
          <w:szCs w:val="20"/>
        </w:rPr>
        <w:t>if</w:t>
      </w:r>
      <w:r w:rsidRPr="00B14858">
        <w:rPr>
          <w:rFonts w:ascii="Consolas" w:eastAsia="Times New Roman" w:hAnsi="Consolas" w:cs="Courier New"/>
          <w:color w:val="A9B7C6"/>
          <w:sz w:val="20"/>
          <w:szCs w:val="20"/>
        </w:rPr>
        <w:t xml:space="preserve">( str.charAt(j - </w:t>
      </w:r>
      <w:r w:rsidRPr="00B14858">
        <w:rPr>
          <w:rFonts w:ascii="Consolas" w:eastAsia="Times New Roman" w:hAnsi="Consolas" w:cs="Courier New"/>
          <w:color w:val="6897BB"/>
          <w:sz w:val="20"/>
          <w:szCs w:val="20"/>
        </w:rPr>
        <w:t>1</w:t>
      </w:r>
      <w:r w:rsidRPr="00B14858">
        <w:rPr>
          <w:rFonts w:ascii="Consolas" w:eastAsia="Times New Roman" w:hAnsi="Consolas" w:cs="Courier New"/>
          <w:color w:val="A9B7C6"/>
          <w:sz w:val="20"/>
          <w:szCs w:val="20"/>
        </w:rPr>
        <w:t xml:space="preserve">) == str.charAt(j) ) </w:t>
      </w:r>
      <w:r w:rsidRPr="00B14858">
        <w:rPr>
          <w:rFonts w:ascii="Consolas" w:eastAsia="Times New Roman" w:hAnsi="Consolas" w:cs="Courier New"/>
          <w:color w:val="A9B7C6"/>
          <w:sz w:val="20"/>
          <w:szCs w:val="20"/>
        </w:rPr>
        <w:br/>
        <w:t xml:space="preserve">                { </w:t>
      </w:r>
      <w:r w:rsidRPr="00B14858">
        <w:rPr>
          <w:rFonts w:ascii="Consolas" w:eastAsia="Times New Roman" w:hAnsi="Consolas" w:cs="Courier New"/>
          <w:color w:val="A9B7C6"/>
          <w:sz w:val="20"/>
          <w:szCs w:val="20"/>
        </w:rPr>
        <w:br/>
        <w:t xml:space="preserve">                    System.</w:t>
      </w:r>
      <w:r w:rsidRPr="00B14858">
        <w:rPr>
          <w:rFonts w:ascii="Consolas" w:eastAsia="Times New Roman" w:hAnsi="Consolas" w:cs="Courier New"/>
          <w:i/>
          <w:iCs/>
          <w:color w:val="9876AA"/>
          <w:sz w:val="20"/>
          <w:szCs w:val="20"/>
        </w:rPr>
        <w:t>out</w:t>
      </w:r>
      <w:r w:rsidRPr="00B14858">
        <w:rPr>
          <w:rFonts w:ascii="Consolas" w:eastAsia="Times New Roman" w:hAnsi="Consolas" w:cs="Courier New"/>
          <w:color w:val="A9B7C6"/>
          <w:sz w:val="20"/>
          <w:szCs w:val="20"/>
        </w:rPr>
        <w:t>.println(</w:t>
      </w:r>
      <w:r w:rsidRPr="00B14858">
        <w:rPr>
          <w:rFonts w:ascii="Consolas" w:eastAsia="Times New Roman" w:hAnsi="Consolas" w:cs="Courier New"/>
          <w:color w:val="6A8759"/>
          <w:sz w:val="20"/>
          <w:szCs w:val="20"/>
        </w:rPr>
        <w:t>"true"</w:t>
      </w:r>
      <w:r w:rsidRPr="00B14858">
        <w:rPr>
          <w:rFonts w:ascii="Consolas" w:eastAsia="Times New Roman" w:hAnsi="Consolas" w:cs="Courier New"/>
          <w:color w:val="A9B7C6"/>
          <w:sz w:val="20"/>
          <w:szCs w:val="20"/>
        </w:rPr>
        <w:t>)</w:t>
      </w:r>
      <w:r w:rsidRPr="00B14858">
        <w:rPr>
          <w:rFonts w:ascii="Consolas" w:eastAsia="Times New Roman" w:hAnsi="Consolas" w:cs="Courier New"/>
          <w:color w:val="CC7832"/>
          <w:sz w:val="20"/>
          <w:szCs w:val="20"/>
        </w:rPr>
        <w:t xml:space="preserve">; </w:t>
      </w:r>
      <w:r w:rsidRPr="00B14858">
        <w:rPr>
          <w:rFonts w:ascii="Consolas" w:eastAsia="Times New Roman" w:hAnsi="Consolas" w:cs="Courier New"/>
          <w:color w:val="CC7832"/>
          <w:sz w:val="20"/>
          <w:szCs w:val="20"/>
        </w:rPr>
        <w:br/>
        <w:t xml:space="preserve">                    return;</w:t>
      </w:r>
      <w:r w:rsidRPr="00B14858">
        <w:rPr>
          <w:rFonts w:ascii="Consolas" w:eastAsia="Times New Roman" w:hAnsi="Consolas" w:cs="Courier New"/>
          <w:color w:val="CC7832"/>
          <w:sz w:val="20"/>
          <w:szCs w:val="20"/>
        </w:rPr>
        <w:br/>
        <w:t xml:space="preserve">                </w:t>
      </w:r>
      <w:r w:rsidRPr="00B14858">
        <w:rPr>
          <w:rFonts w:ascii="Consolas" w:eastAsia="Times New Roman" w:hAnsi="Consolas" w:cs="Courier New"/>
          <w:color w:val="A9B7C6"/>
          <w:sz w:val="20"/>
          <w:szCs w:val="20"/>
        </w:rPr>
        <w:t>}</w:t>
      </w:r>
      <w:r w:rsidRPr="00B14858">
        <w:rPr>
          <w:rFonts w:ascii="Consolas" w:eastAsia="Times New Roman" w:hAnsi="Consolas" w:cs="Courier New"/>
          <w:color w:val="A9B7C6"/>
          <w:sz w:val="20"/>
          <w:szCs w:val="20"/>
        </w:rPr>
        <w:br/>
        <w:t xml:space="preserve">            }</w:t>
      </w:r>
      <w:r w:rsidRPr="00B14858">
        <w:rPr>
          <w:rFonts w:ascii="Consolas" w:eastAsia="Times New Roman" w:hAnsi="Consolas" w:cs="Courier New"/>
          <w:color w:val="A9B7C6"/>
          <w:sz w:val="20"/>
          <w:szCs w:val="20"/>
        </w:rPr>
        <w:br/>
      </w:r>
      <w:r w:rsidRPr="00B14858">
        <w:rPr>
          <w:rFonts w:ascii="Consolas" w:eastAsia="Times New Roman" w:hAnsi="Consolas" w:cs="Courier New"/>
          <w:color w:val="A9B7C6"/>
          <w:sz w:val="20"/>
          <w:szCs w:val="20"/>
        </w:rPr>
        <w:br/>
        <w:t xml:space="preserve">            String check = </w:t>
      </w:r>
      <w:r w:rsidRPr="00B14858">
        <w:rPr>
          <w:rFonts w:ascii="Consolas" w:eastAsia="Times New Roman" w:hAnsi="Consolas" w:cs="Courier New"/>
          <w:color w:val="CC7832"/>
          <w:sz w:val="20"/>
          <w:szCs w:val="20"/>
        </w:rPr>
        <w:t>null;</w:t>
      </w:r>
      <w:r w:rsidRPr="00B14858">
        <w:rPr>
          <w:rFonts w:ascii="Consolas" w:eastAsia="Times New Roman" w:hAnsi="Consolas" w:cs="Courier New"/>
          <w:color w:val="CC7832"/>
          <w:sz w:val="20"/>
          <w:szCs w:val="20"/>
        </w:rPr>
        <w:br/>
        <w:t xml:space="preserve">            if </w:t>
      </w:r>
      <w:r w:rsidRPr="00B14858">
        <w:rPr>
          <w:rFonts w:ascii="Consolas" w:eastAsia="Times New Roman" w:hAnsi="Consolas" w:cs="Courier New"/>
          <w:color w:val="A9B7C6"/>
          <w:sz w:val="20"/>
          <w:szCs w:val="20"/>
        </w:rPr>
        <w:t xml:space="preserve">(s == </w:t>
      </w:r>
      <w:r w:rsidRPr="00B14858">
        <w:rPr>
          <w:rFonts w:ascii="Consolas" w:eastAsia="Times New Roman" w:hAnsi="Consolas" w:cs="Courier New"/>
          <w:color w:val="6A8759"/>
          <w:sz w:val="20"/>
          <w:szCs w:val="20"/>
        </w:rPr>
        <w:t>'*'</w:t>
      </w:r>
      <w:r w:rsidRPr="00B14858">
        <w:rPr>
          <w:rFonts w:ascii="Consolas" w:eastAsia="Times New Roman" w:hAnsi="Consolas" w:cs="Courier New"/>
          <w:color w:val="A9B7C6"/>
          <w:sz w:val="20"/>
          <w:szCs w:val="20"/>
        </w:rPr>
        <w:t>) {</w:t>
      </w:r>
      <w:r w:rsidRPr="00B14858">
        <w:rPr>
          <w:rFonts w:ascii="Consolas" w:eastAsia="Times New Roman" w:hAnsi="Consolas" w:cs="Courier New"/>
          <w:color w:val="A9B7C6"/>
          <w:sz w:val="20"/>
          <w:szCs w:val="20"/>
        </w:rPr>
        <w:br/>
        <w:t xml:space="preserve">                check = olgo.substring(</w:t>
      </w:r>
      <w:r w:rsidRPr="00B14858">
        <w:rPr>
          <w:rFonts w:ascii="Consolas" w:eastAsia="Times New Roman" w:hAnsi="Consolas" w:cs="Courier New"/>
          <w:color w:val="6897BB"/>
          <w:sz w:val="20"/>
          <w:szCs w:val="20"/>
        </w:rPr>
        <w:t>0</w:t>
      </w:r>
      <w:r w:rsidRPr="00B14858">
        <w:rPr>
          <w:rFonts w:ascii="Consolas" w:eastAsia="Times New Roman" w:hAnsi="Consolas" w:cs="Courier New"/>
          <w:color w:val="CC7832"/>
          <w:sz w:val="20"/>
          <w:szCs w:val="20"/>
        </w:rPr>
        <w:t xml:space="preserve">, </w:t>
      </w:r>
      <w:r w:rsidRPr="00B14858">
        <w:rPr>
          <w:rFonts w:ascii="Consolas" w:eastAsia="Times New Roman" w:hAnsi="Consolas" w:cs="Courier New"/>
          <w:color w:val="A9B7C6"/>
          <w:sz w:val="20"/>
          <w:szCs w:val="20"/>
        </w:rPr>
        <w:t>i)</w:t>
      </w:r>
      <w:r w:rsidRPr="00B14858">
        <w:rPr>
          <w:rFonts w:ascii="Consolas" w:eastAsia="Times New Roman" w:hAnsi="Consolas" w:cs="Courier New"/>
          <w:color w:val="CC7832"/>
          <w:sz w:val="20"/>
          <w:szCs w:val="20"/>
        </w:rPr>
        <w:t>;</w:t>
      </w:r>
      <w:r w:rsidRPr="00B14858">
        <w:rPr>
          <w:rFonts w:ascii="Consolas" w:eastAsia="Times New Roman" w:hAnsi="Consolas" w:cs="Courier New"/>
          <w:color w:val="CC7832"/>
          <w:sz w:val="20"/>
          <w:szCs w:val="20"/>
        </w:rPr>
        <w:br/>
        <w:t xml:space="preserve">                </w:t>
      </w:r>
      <w:r w:rsidRPr="00B14858">
        <w:rPr>
          <w:rFonts w:ascii="Consolas" w:eastAsia="Times New Roman" w:hAnsi="Consolas" w:cs="Courier New"/>
          <w:color w:val="A9B7C6"/>
          <w:sz w:val="20"/>
          <w:szCs w:val="20"/>
        </w:rPr>
        <w:t xml:space="preserve">olgo = olgo.substring(i + </w:t>
      </w:r>
      <w:r w:rsidRPr="00B14858">
        <w:rPr>
          <w:rFonts w:ascii="Consolas" w:eastAsia="Times New Roman" w:hAnsi="Consolas" w:cs="Courier New"/>
          <w:color w:val="6897BB"/>
          <w:sz w:val="20"/>
          <w:szCs w:val="20"/>
        </w:rPr>
        <w:t>1</w:t>
      </w:r>
      <w:r w:rsidRPr="00B14858">
        <w:rPr>
          <w:rFonts w:ascii="Consolas" w:eastAsia="Times New Roman" w:hAnsi="Consolas" w:cs="Courier New"/>
          <w:color w:val="CC7832"/>
          <w:sz w:val="20"/>
          <w:szCs w:val="20"/>
        </w:rPr>
        <w:t xml:space="preserve">, </w:t>
      </w:r>
      <w:r w:rsidRPr="00B14858">
        <w:rPr>
          <w:rFonts w:ascii="Consolas" w:eastAsia="Times New Roman" w:hAnsi="Consolas" w:cs="Courier New"/>
          <w:color w:val="A9B7C6"/>
          <w:sz w:val="20"/>
          <w:szCs w:val="20"/>
        </w:rPr>
        <w:t>strLen)</w:t>
      </w:r>
      <w:r w:rsidRPr="00B14858">
        <w:rPr>
          <w:rFonts w:ascii="Consolas" w:eastAsia="Times New Roman" w:hAnsi="Consolas" w:cs="Courier New"/>
          <w:color w:val="CC7832"/>
          <w:sz w:val="20"/>
          <w:szCs w:val="20"/>
        </w:rPr>
        <w:t xml:space="preserve">; </w:t>
      </w:r>
      <w:r w:rsidRPr="00B14858">
        <w:rPr>
          <w:rFonts w:ascii="Consolas" w:eastAsia="Times New Roman" w:hAnsi="Consolas" w:cs="Courier New"/>
          <w:color w:val="808080"/>
          <w:sz w:val="20"/>
          <w:szCs w:val="20"/>
        </w:rPr>
        <w:t>//recursive</w:t>
      </w:r>
      <w:r w:rsidRPr="00B14858">
        <w:rPr>
          <w:rFonts w:ascii="Consolas" w:eastAsia="Times New Roman" w:hAnsi="Consolas" w:cs="Courier New"/>
          <w:color w:val="808080"/>
          <w:sz w:val="20"/>
          <w:szCs w:val="20"/>
        </w:rPr>
        <w:br/>
      </w:r>
      <w:r w:rsidRPr="00B14858">
        <w:rPr>
          <w:rFonts w:ascii="Consolas" w:eastAsia="Times New Roman" w:hAnsi="Consolas" w:cs="Courier New"/>
          <w:color w:val="808080"/>
          <w:sz w:val="20"/>
          <w:szCs w:val="20"/>
        </w:rPr>
        <w:br/>
        <w:t xml:space="preserve">                </w:t>
      </w:r>
      <w:r w:rsidRPr="00B14858">
        <w:rPr>
          <w:rFonts w:ascii="Consolas" w:eastAsia="Times New Roman" w:hAnsi="Consolas" w:cs="Courier New"/>
          <w:color w:val="CC7832"/>
          <w:sz w:val="20"/>
          <w:szCs w:val="20"/>
        </w:rPr>
        <w:t xml:space="preserve">if </w:t>
      </w:r>
      <w:r w:rsidRPr="00B14858">
        <w:rPr>
          <w:rFonts w:ascii="Consolas" w:eastAsia="Times New Roman" w:hAnsi="Consolas" w:cs="Courier New"/>
          <w:color w:val="A9B7C6"/>
          <w:sz w:val="20"/>
          <w:szCs w:val="20"/>
        </w:rPr>
        <w:t xml:space="preserve">(!str.contains(check)) { </w:t>
      </w:r>
      <w:r w:rsidRPr="00B14858">
        <w:rPr>
          <w:rFonts w:ascii="Consolas" w:eastAsia="Times New Roman" w:hAnsi="Consolas" w:cs="Courier New"/>
          <w:color w:val="CC7832"/>
          <w:sz w:val="20"/>
          <w:szCs w:val="20"/>
        </w:rPr>
        <w:t xml:space="preserve">break; </w:t>
      </w:r>
      <w:r w:rsidRPr="00B14858">
        <w:rPr>
          <w:rFonts w:ascii="Consolas" w:eastAsia="Times New Roman" w:hAnsi="Consolas" w:cs="Courier New"/>
          <w:color w:val="A9B7C6"/>
          <w:sz w:val="20"/>
          <w:szCs w:val="20"/>
        </w:rPr>
        <w:t>}</w:t>
      </w:r>
      <w:r w:rsidRPr="00B14858">
        <w:rPr>
          <w:rFonts w:ascii="Consolas" w:eastAsia="Times New Roman" w:hAnsi="Consolas" w:cs="Courier New"/>
          <w:color w:val="A9B7C6"/>
          <w:sz w:val="20"/>
          <w:szCs w:val="20"/>
        </w:rPr>
        <w:br/>
      </w:r>
      <w:r w:rsidRPr="00B14858">
        <w:rPr>
          <w:rFonts w:ascii="Consolas" w:eastAsia="Times New Roman" w:hAnsi="Consolas" w:cs="Courier New"/>
          <w:color w:val="A9B7C6"/>
          <w:sz w:val="20"/>
          <w:szCs w:val="20"/>
        </w:rPr>
        <w:br/>
        <w:t xml:space="preserve">                </w:t>
      </w:r>
      <w:r w:rsidRPr="00B14858">
        <w:rPr>
          <w:rFonts w:ascii="Consolas" w:eastAsia="Times New Roman" w:hAnsi="Consolas" w:cs="Courier New"/>
          <w:color w:val="CC7832"/>
          <w:sz w:val="20"/>
          <w:szCs w:val="20"/>
        </w:rPr>
        <w:t xml:space="preserve">int </w:t>
      </w:r>
      <w:r w:rsidRPr="00B14858">
        <w:rPr>
          <w:rFonts w:ascii="Consolas" w:eastAsia="Times New Roman" w:hAnsi="Consolas" w:cs="Courier New"/>
          <w:color w:val="A9B7C6"/>
          <w:sz w:val="20"/>
          <w:szCs w:val="20"/>
        </w:rPr>
        <w:t>index = str.indexOf(check)</w:t>
      </w:r>
      <w:r w:rsidRPr="00B14858">
        <w:rPr>
          <w:rFonts w:ascii="Consolas" w:eastAsia="Times New Roman" w:hAnsi="Consolas" w:cs="Courier New"/>
          <w:color w:val="CC7832"/>
          <w:sz w:val="20"/>
          <w:szCs w:val="20"/>
        </w:rPr>
        <w:t>;</w:t>
      </w:r>
      <w:r w:rsidRPr="00B14858">
        <w:rPr>
          <w:rFonts w:ascii="Consolas" w:eastAsia="Times New Roman" w:hAnsi="Consolas" w:cs="Courier New"/>
          <w:color w:val="CC7832"/>
          <w:sz w:val="20"/>
          <w:szCs w:val="20"/>
        </w:rPr>
        <w:br/>
        <w:t xml:space="preserve">                </w:t>
      </w:r>
      <w:r w:rsidRPr="00B14858">
        <w:rPr>
          <w:rFonts w:ascii="Consolas" w:eastAsia="Times New Roman" w:hAnsi="Consolas" w:cs="Courier New"/>
          <w:color w:val="A9B7C6"/>
          <w:sz w:val="20"/>
          <w:szCs w:val="20"/>
        </w:rPr>
        <w:t>str = str.substring(index + check.length()</w:t>
      </w:r>
      <w:r w:rsidRPr="00B14858">
        <w:rPr>
          <w:rFonts w:ascii="Consolas" w:eastAsia="Times New Roman" w:hAnsi="Consolas" w:cs="Courier New"/>
          <w:color w:val="CC7832"/>
          <w:sz w:val="20"/>
          <w:szCs w:val="20"/>
        </w:rPr>
        <w:t xml:space="preserve">, </w:t>
      </w:r>
      <w:r w:rsidRPr="00B14858">
        <w:rPr>
          <w:rFonts w:ascii="Consolas" w:eastAsia="Times New Roman" w:hAnsi="Consolas" w:cs="Courier New"/>
          <w:color w:val="A9B7C6"/>
          <w:sz w:val="20"/>
          <w:szCs w:val="20"/>
        </w:rPr>
        <w:t>stringLen)</w:t>
      </w:r>
      <w:r w:rsidRPr="00B14858">
        <w:rPr>
          <w:rFonts w:ascii="Consolas" w:eastAsia="Times New Roman" w:hAnsi="Consolas" w:cs="Courier New"/>
          <w:color w:val="CC7832"/>
          <w:sz w:val="20"/>
          <w:szCs w:val="20"/>
        </w:rPr>
        <w:t>;</w:t>
      </w:r>
      <w:r w:rsidRPr="00B14858">
        <w:rPr>
          <w:rFonts w:ascii="Consolas" w:eastAsia="Times New Roman" w:hAnsi="Consolas" w:cs="Courier New"/>
          <w:color w:val="CC7832"/>
          <w:sz w:val="20"/>
          <w:szCs w:val="20"/>
        </w:rPr>
        <w:br/>
        <w:t xml:space="preserve">                </w:t>
      </w:r>
      <w:r w:rsidRPr="00B14858">
        <w:rPr>
          <w:rFonts w:ascii="Consolas" w:eastAsia="Times New Roman" w:hAnsi="Consolas" w:cs="Courier New"/>
          <w:color w:val="A9B7C6"/>
          <w:sz w:val="20"/>
          <w:szCs w:val="20"/>
        </w:rPr>
        <w:t>i = -</w:t>
      </w:r>
      <w:r w:rsidRPr="00B14858">
        <w:rPr>
          <w:rFonts w:ascii="Consolas" w:eastAsia="Times New Roman" w:hAnsi="Consolas" w:cs="Courier New"/>
          <w:color w:val="6897BB"/>
          <w:sz w:val="20"/>
          <w:szCs w:val="20"/>
        </w:rPr>
        <w:t>1</w:t>
      </w:r>
      <w:r w:rsidRPr="00B14858">
        <w:rPr>
          <w:rFonts w:ascii="Consolas" w:eastAsia="Times New Roman" w:hAnsi="Consolas" w:cs="Courier New"/>
          <w:color w:val="CC7832"/>
          <w:sz w:val="20"/>
          <w:szCs w:val="20"/>
        </w:rPr>
        <w:t>;</w:t>
      </w:r>
      <w:r w:rsidRPr="00B14858">
        <w:rPr>
          <w:rFonts w:ascii="Consolas" w:eastAsia="Times New Roman" w:hAnsi="Consolas" w:cs="Courier New"/>
          <w:color w:val="CC7832"/>
          <w:sz w:val="20"/>
          <w:szCs w:val="20"/>
        </w:rPr>
        <w:br/>
        <w:t xml:space="preserve">                </w:t>
      </w:r>
      <w:r w:rsidRPr="00B14858">
        <w:rPr>
          <w:rFonts w:ascii="Consolas" w:eastAsia="Times New Roman" w:hAnsi="Consolas" w:cs="Courier New"/>
          <w:color w:val="A9B7C6"/>
          <w:sz w:val="20"/>
          <w:szCs w:val="20"/>
        </w:rPr>
        <w:t>strLen = olgo.length()</w:t>
      </w:r>
      <w:r w:rsidRPr="00B14858">
        <w:rPr>
          <w:rFonts w:ascii="Consolas" w:eastAsia="Times New Roman" w:hAnsi="Consolas" w:cs="Courier New"/>
          <w:color w:val="CC7832"/>
          <w:sz w:val="20"/>
          <w:szCs w:val="20"/>
        </w:rPr>
        <w:t>;</w:t>
      </w:r>
      <w:r w:rsidRPr="00B14858">
        <w:rPr>
          <w:rFonts w:ascii="Consolas" w:eastAsia="Times New Roman" w:hAnsi="Consolas" w:cs="Courier New"/>
          <w:color w:val="CC7832"/>
          <w:sz w:val="20"/>
          <w:szCs w:val="20"/>
        </w:rPr>
        <w:br/>
        <w:t xml:space="preserve">                </w:t>
      </w:r>
      <w:r w:rsidRPr="00B14858">
        <w:rPr>
          <w:rFonts w:ascii="Consolas" w:eastAsia="Times New Roman" w:hAnsi="Consolas" w:cs="Courier New"/>
          <w:color w:val="A9B7C6"/>
          <w:sz w:val="20"/>
          <w:szCs w:val="20"/>
        </w:rPr>
        <w:t>stringLen = str.length()</w:t>
      </w:r>
      <w:r w:rsidRPr="00B14858">
        <w:rPr>
          <w:rFonts w:ascii="Consolas" w:eastAsia="Times New Roman" w:hAnsi="Consolas" w:cs="Courier New"/>
          <w:color w:val="CC7832"/>
          <w:sz w:val="20"/>
          <w:szCs w:val="20"/>
        </w:rPr>
        <w:t>;</w:t>
      </w:r>
      <w:r w:rsidRPr="00B14858">
        <w:rPr>
          <w:rFonts w:ascii="Consolas" w:eastAsia="Times New Roman" w:hAnsi="Consolas" w:cs="Courier New"/>
          <w:color w:val="CC7832"/>
          <w:sz w:val="20"/>
          <w:szCs w:val="20"/>
        </w:rPr>
        <w:br/>
        <w:t xml:space="preserve">            </w:t>
      </w:r>
      <w:r w:rsidRPr="00B14858">
        <w:rPr>
          <w:rFonts w:ascii="Consolas" w:eastAsia="Times New Roman" w:hAnsi="Consolas" w:cs="Courier New"/>
          <w:color w:val="A9B7C6"/>
          <w:sz w:val="20"/>
          <w:szCs w:val="20"/>
        </w:rPr>
        <w:t>}</w:t>
      </w:r>
      <w:r w:rsidRPr="00B14858">
        <w:rPr>
          <w:rFonts w:ascii="Consolas" w:eastAsia="Times New Roman" w:hAnsi="Consolas" w:cs="Courier New"/>
          <w:color w:val="A9B7C6"/>
          <w:sz w:val="20"/>
          <w:szCs w:val="20"/>
        </w:rPr>
        <w:br/>
      </w:r>
      <w:r w:rsidRPr="00B14858">
        <w:rPr>
          <w:rFonts w:ascii="Consolas" w:eastAsia="Times New Roman" w:hAnsi="Consolas" w:cs="Courier New"/>
          <w:color w:val="A9B7C6"/>
          <w:sz w:val="20"/>
          <w:szCs w:val="20"/>
        </w:rPr>
        <w:br/>
        <w:t xml:space="preserve">            </w:t>
      </w:r>
      <w:r w:rsidRPr="00B14858">
        <w:rPr>
          <w:rFonts w:ascii="Consolas" w:eastAsia="Times New Roman" w:hAnsi="Consolas" w:cs="Courier New"/>
          <w:color w:val="CC7832"/>
          <w:sz w:val="20"/>
          <w:szCs w:val="20"/>
        </w:rPr>
        <w:t xml:space="preserve">if </w:t>
      </w:r>
      <w:r w:rsidRPr="00B14858">
        <w:rPr>
          <w:rFonts w:ascii="Consolas" w:eastAsia="Times New Roman" w:hAnsi="Consolas" w:cs="Courier New"/>
          <w:color w:val="A9B7C6"/>
          <w:sz w:val="20"/>
          <w:szCs w:val="20"/>
        </w:rPr>
        <w:t>(temp == lenght) {</w:t>
      </w:r>
      <w:r w:rsidRPr="00B14858">
        <w:rPr>
          <w:rFonts w:ascii="Consolas" w:eastAsia="Times New Roman" w:hAnsi="Consolas" w:cs="Courier New"/>
          <w:color w:val="A9B7C6"/>
          <w:sz w:val="20"/>
          <w:szCs w:val="20"/>
        </w:rPr>
        <w:br/>
        <w:t xml:space="preserve">                check = olgo.substring(</w:t>
      </w:r>
      <w:r w:rsidRPr="00B14858">
        <w:rPr>
          <w:rFonts w:ascii="Consolas" w:eastAsia="Times New Roman" w:hAnsi="Consolas" w:cs="Courier New"/>
          <w:color w:val="6897BB"/>
          <w:sz w:val="20"/>
          <w:szCs w:val="20"/>
        </w:rPr>
        <w:t>0</w:t>
      </w:r>
      <w:r w:rsidRPr="00B14858">
        <w:rPr>
          <w:rFonts w:ascii="Consolas" w:eastAsia="Times New Roman" w:hAnsi="Consolas" w:cs="Courier New"/>
          <w:color w:val="CC7832"/>
          <w:sz w:val="20"/>
          <w:szCs w:val="20"/>
        </w:rPr>
        <w:t xml:space="preserve">, </w:t>
      </w:r>
      <w:r w:rsidRPr="00B14858">
        <w:rPr>
          <w:rFonts w:ascii="Consolas" w:eastAsia="Times New Roman" w:hAnsi="Consolas" w:cs="Courier New"/>
          <w:color w:val="A9B7C6"/>
          <w:sz w:val="20"/>
          <w:szCs w:val="20"/>
        </w:rPr>
        <w:t xml:space="preserve">i + </w:t>
      </w:r>
      <w:r w:rsidRPr="00B14858">
        <w:rPr>
          <w:rFonts w:ascii="Consolas" w:eastAsia="Times New Roman" w:hAnsi="Consolas" w:cs="Courier New"/>
          <w:color w:val="6897BB"/>
          <w:sz w:val="20"/>
          <w:szCs w:val="20"/>
        </w:rPr>
        <w:t>1</w:t>
      </w:r>
      <w:r w:rsidRPr="00B14858">
        <w:rPr>
          <w:rFonts w:ascii="Consolas" w:eastAsia="Times New Roman" w:hAnsi="Consolas" w:cs="Courier New"/>
          <w:color w:val="A9B7C6"/>
          <w:sz w:val="20"/>
          <w:szCs w:val="20"/>
        </w:rPr>
        <w:t>)</w:t>
      </w:r>
      <w:r w:rsidRPr="00B14858">
        <w:rPr>
          <w:rFonts w:ascii="Consolas" w:eastAsia="Times New Roman" w:hAnsi="Consolas" w:cs="Courier New"/>
          <w:color w:val="CC7832"/>
          <w:sz w:val="20"/>
          <w:szCs w:val="20"/>
        </w:rPr>
        <w:t>;</w:t>
      </w:r>
      <w:r w:rsidRPr="00B14858">
        <w:rPr>
          <w:rFonts w:ascii="Consolas" w:eastAsia="Times New Roman" w:hAnsi="Consolas" w:cs="Courier New"/>
          <w:color w:val="CC7832"/>
          <w:sz w:val="20"/>
          <w:szCs w:val="20"/>
        </w:rPr>
        <w:br/>
        <w:t xml:space="preserve">                </w:t>
      </w:r>
      <w:r w:rsidRPr="00B14858">
        <w:rPr>
          <w:rFonts w:ascii="Consolas" w:eastAsia="Times New Roman" w:hAnsi="Consolas" w:cs="Courier New"/>
          <w:color w:val="A9B7C6"/>
          <w:sz w:val="20"/>
          <w:szCs w:val="20"/>
        </w:rPr>
        <w:t xml:space="preserve">olgo = olgo.substring(i + </w:t>
      </w:r>
      <w:r w:rsidRPr="00B14858">
        <w:rPr>
          <w:rFonts w:ascii="Consolas" w:eastAsia="Times New Roman" w:hAnsi="Consolas" w:cs="Courier New"/>
          <w:color w:val="6897BB"/>
          <w:sz w:val="20"/>
          <w:szCs w:val="20"/>
        </w:rPr>
        <w:t>1</w:t>
      </w:r>
      <w:r w:rsidRPr="00B14858">
        <w:rPr>
          <w:rFonts w:ascii="Consolas" w:eastAsia="Times New Roman" w:hAnsi="Consolas" w:cs="Courier New"/>
          <w:color w:val="CC7832"/>
          <w:sz w:val="20"/>
          <w:szCs w:val="20"/>
        </w:rPr>
        <w:t xml:space="preserve">, </w:t>
      </w:r>
      <w:r w:rsidRPr="00B14858">
        <w:rPr>
          <w:rFonts w:ascii="Consolas" w:eastAsia="Times New Roman" w:hAnsi="Consolas" w:cs="Courier New"/>
          <w:color w:val="A9B7C6"/>
          <w:sz w:val="20"/>
          <w:szCs w:val="20"/>
        </w:rPr>
        <w:t>strLen)</w:t>
      </w:r>
      <w:r w:rsidRPr="00B14858">
        <w:rPr>
          <w:rFonts w:ascii="Consolas" w:eastAsia="Times New Roman" w:hAnsi="Consolas" w:cs="Courier New"/>
          <w:color w:val="CC7832"/>
          <w:sz w:val="20"/>
          <w:szCs w:val="20"/>
        </w:rPr>
        <w:t xml:space="preserve">; </w:t>
      </w:r>
      <w:r w:rsidRPr="00B14858">
        <w:rPr>
          <w:rFonts w:ascii="Consolas" w:eastAsia="Times New Roman" w:hAnsi="Consolas" w:cs="Courier New"/>
          <w:color w:val="808080"/>
          <w:sz w:val="20"/>
          <w:szCs w:val="20"/>
        </w:rPr>
        <w:t>//recursive</w:t>
      </w:r>
      <w:r w:rsidRPr="00B14858">
        <w:rPr>
          <w:rFonts w:ascii="Consolas" w:eastAsia="Times New Roman" w:hAnsi="Consolas" w:cs="Courier New"/>
          <w:color w:val="808080"/>
          <w:sz w:val="20"/>
          <w:szCs w:val="20"/>
        </w:rPr>
        <w:br/>
      </w:r>
      <w:r w:rsidRPr="00B14858">
        <w:rPr>
          <w:rFonts w:ascii="Consolas" w:eastAsia="Times New Roman" w:hAnsi="Consolas" w:cs="Courier New"/>
          <w:color w:val="808080"/>
          <w:sz w:val="20"/>
          <w:szCs w:val="20"/>
        </w:rPr>
        <w:br/>
        <w:t xml:space="preserve">                </w:t>
      </w:r>
      <w:r w:rsidRPr="00B14858">
        <w:rPr>
          <w:rFonts w:ascii="Consolas" w:eastAsia="Times New Roman" w:hAnsi="Consolas" w:cs="Courier New"/>
          <w:color w:val="CC7832"/>
          <w:sz w:val="20"/>
          <w:szCs w:val="20"/>
        </w:rPr>
        <w:t xml:space="preserve">if </w:t>
      </w:r>
      <w:r w:rsidRPr="00B14858">
        <w:rPr>
          <w:rFonts w:ascii="Consolas" w:eastAsia="Times New Roman" w:hAnsi="Consolas" w:cs="Courier New"/>
          <w:color w:val="A9B7C6"/>
          <w:sz w:val="20"/>
          <w:szCs w:val="20"/>
        </w:rPr>
        <w:t xml:space="preserve">(!str.contains(check)) { </w:t>
      </w:r>
      <w:r w:rsidRPr="00B14858">
        <w:rPr>
          <w:rFonts w:ascii="Consolas" w:eastAsia="Times New Roman" w:hAnsi="Consolas" w:cs="Courier New"/>
          <w:color w:val="CC7832"/>
          <w:sz w:val="20"/>
          <w:szCs w:val="20"/>
        </w:rPr>
        <w:t xml:space="preserve">break; </w:t>
      </w:r>
      <w:r w:rsidRPr="00B14858">
        <w:rPr>
          <w:rFonts w:ascii="Consolas" w:eastAsia="Times New Roman" w:hAnsi="Consolas" w:cs="Courier New"/>
          <w:color w:val="A9B7C6"/>
          <w:sz w:val="20"/>
          <w:szCs w:val="20"/>
        </w:rPr>
        <w:t>}</w:t>
      </w:r>
      <w:r w:rsidRPr="00B14858">
        <w:rPr>
          <w:rFonts w:ascii="Consolas" w:eastAsia="Times New Roman" w:hAnsi="Consolas" w:cs="Courier New"/>
          <w:color w:val="A9B7C6"/>
          <w:sz w:val="20"/>
          <w:szCs w:val="20"/>
        </w:rPr>
        <w:br/>
      </w:r>
      <w:r w:rsidRPr="00B14858">
        <w:rPr>
          <w:rFonts w:ascii="Consolas" w:eastAsia="Times New Roman" w:hAnsi="Consolas" w:cs="Courier New"/>
          <w:color w:val="A9B7C6"/>
          <w:sz w:val="20"/>
          <w:szCs w:val="20"/>
        </w:rPr>
        <w:br/>
        <w:t xml:space="preserve">                </w:t>
      </w:r>
      <w:r w:rsidRPr="00B14858">
        <w:rPr>
          <w:rFonts w:ascii="Consolas" w:eastAsia="Times New Roman" w:hAnsi="Consolas" w:cs="Courier New"/>
          <w:color w:val="CC7832"/>
          <w:sz w:val="20"/>
          <w:szCs w:val="20"/>
        </w:rPr>
        <w:t>if</w:t>
      </w:r>
      <w:r w:rsidRPr="00B14858">
        <w:rPr>
          <w:rFonts w:ascii="Consolas" w:eastAsia="Times New Roman" w:hAnsi="Consolas" w:cs="Courier New"/>
          <w:color w:val="A9B7C6"/>
          <w:sz w:val="20"/>
          <w:szCs w:val="20"/>
        </w:rPr>
        <w:t xml:space="preserve">( str.substring(stringLen - strLen </w:t>
      </w:r>
      <w:r w:rsidRPr="00B14858">
        <w:rPr>
          <w:rFonts w:ascii="Consolas" w:eastAsia="Times New Roman" w:hAnsi="Consolas" w:cs="Courier New"/>
          <w:color w:val="CC7832"/>
          <w:sz w:val="20"/>
          <w:szCs w:val="20"/>
        </w:rPr>
        <w:t>,</w:t>
      </w:r>
      <w:r w:rsidRPr="00B14858">
        <w:rPr>
          <w:rFonts w:ascii="Consolas" w:eastAsia="Times New Roman" w:hAnsi="Consolas" w:cs="Courier New"/>
          <w:color w:val="A9B7C6"/>
          <w:sz w:val="20"/>
          <w:szCs w:val="20"/>
        </w:rPr>
        <w:t xml:space="preserve">stringLen).equals(check)) </w:t>
      </w:r>
      <w:r w:rsidRPr="00B14858">
        <w:rPr>
          <w:rFonts w:ascii="Consolas" w:eastAsia="Times New Roman" w:hAnsi="Consolas" w:cs="Courier New"/>
          <w:color w:val="A9B7C6"/>
          <w:sz w:val="20"/>
          <w:szCs w:val="20"/>
        </w:rPr>
        <w:br/>
        <w:t xml:space="preserve">                { </w:t>
      </w:r>
      <w:r w:rsidRPr="00B14858">
        <w:rPr>
          <w:rFonts w:ascii="Consolas" w:eastAsia="Times New Roman" w:hAnsi="Consolas" w:cs="Courier New"/>
          <w:color w:val="A9B7C6"/>
          <w:sz w:val="20"/>
          <w:szCs w:val="20"/>
        </w:rPr>
        <w:br/>
      </w:r>
      <w:r w:rsidRPr="00B14858">
        <w:rPr>
          <w:rFonts w:ascii="Consolas" w:eastAsia="Times New Roman" w:hAnsi="Consolas" w:cs="Courier New"/>
          <w:color w:val="A9B7C6"/>
          <w:sz w:val="20"/>
          <w:szCs w:val="20"/>
        </w:rPr>
        <w:lastRenderedPageBreak/>
        <w:t xml:space="preserve">                    System.</w:t>
      </w:r>
      <w:r w:rsidRPr="00B14858">
        <w:rPr>
          <w:rFonts w:ascii="Consolas" w:eastAsia="Times New Roman" w:hAnsi="Consolas" w:cs="Courier New"/>
          <w:i/>
          <w:iCs/>
          <w:color w:val="9876AA"/>
          <w:sz w:val="20"/>
          <w:szCs w:val="20"/>
        </w:rPr>
        <w:t>out</w:t>
      </w:r>
      <w:r w:rsidRPr="00B14858">
        <w:rPr>
          <w:rFonts w:ascii="Consolas" w:eastAsia="Times New Roman" w:hAnsi="Consolas" w:cs="Courier New"/>
          <w:color w:val="A9B7C6"/>
          <w:sz w:val="20"/>
          <w:szCs w:val="20"/>
        </w:rPr>
        <w:t>.println(</w:t>
      </w:r>
      <w:r w:rsidRPr="00B14858">
        <w:rPr>
          <w:rFonts w:ascii="Consolas" w:eastAsia="Times New Roman" w:hAnsi="Consolas" w:cs="Courier New"/>
          <w:color w:val="6A8759"/>
          <w:sz w:val="20"/>
          <w:szCs w:val="20"/>
        </w:rPr>
        <w:t>"true"</w:t>
      </w:r>
      <w:r w:rsidRPr="00B14858">
        <w:rPr>
          <w:rFonts w:ascii="Consolas" w:eastAsia="Times New Roman" w:hAnsi="Consolas" w:cs="Courier New"/>
          <w:color w:val="A9B7C6"/>
          <w:sz w:val="20"/>
          <w:szCs w:val="20"/>
        </w:rPr>
        <w:t>)</w:t>
      </w:r>
      <w:r w:rsidRPr="00B14858">
        <w:rPr>
          <w:rFonts w:ascii="Consolas" w:eastAsia="Times New Roman" w:hAnsi="Consolas" w:cs="Courier New"/>
          <w:color w:val="CC7832"/>
          <w:sz w:val="20"/>
          <w:szCs w:val="20"/>
        </w:rPr>
        <w:t>;</w:t>
      </w:r>
      <w:r w:rsidRPr="00B14858">
        <w:rPr>
          <w:rFonts w:ascii="Consolas" w:eastAsia="Times New Roman" w:hAnsi="Consolas" w:cs="Courier New"/>
          <w:color w:val="CC7832"/>
          <w:sz w:val="20"/>
          <w:szCs w:val="20"/>
        </w:rPr>
        <w:br/>
        <w:t xml:space="preserve">                    return;</w:t>
      </w:r>
      <w:r w:rsidRPr="00B14858">
        <w:rPr>
          <w:rFonts w:ascii="Consolas" w:eastAsia="Times New Roman" w:hAnsi="Consolas" w:cs="Courier New"/>
          <w:color w:val="CC7832"/>
          <w:sz w:val="20"/>
          <w:szCs w:val="20"/>
        </w:rPr>
        <w:br/>
        <w:t xml:space="preserve">                </w:t>
      </w:r>
      <w:r w:rsidRPr="00B14858">
        <w:rPr>
          <w:rFonts w:ascii="Consolas" w:eastAsia="Times New Roman" w:hAnsi="Consolas" w:cs="Courier New"/>
          <w:color w:val="A9B7C6"/>
          <w:sz w:val="20"/>
          <w:szCs w:val="20"/>
        </w:rPr>
        <w:t>}</w:t>
      </w:r>
      <w:r w:rsidRPr="00B14858">
        <w:rPr>
          <w:rFonts w:ascii="Consolas" w:eastAsia="Times New Roman" w:hAnsi="Consolas" w:cs="Courier New"/>
          <w:color w:val="A9B7C6"/>
          <w:sz w:val="20"/>
          <w:szCs w:val="20"/>
        </w:rPr>
        <w:br/>
        <w:t xml:space="preserve">                </w:t>
      </w:r>
      <w:r w:rsidRPr="00B14858">
        <w:rPr>
          <w:rFonts w:ascii="Consolas" w:eastAsia="Times New Roman" w:hAnsi="Consolas" w:cs="Courier New"/>
          <w:color w:val="CC7832"/>
          <w:sz w:val="20"/>
          <w:szCs w:val="20"/>
        </w:rPr>
        <w:t xml:space="preserve">int </w:t>
      </w:r>
      <w:r w:rsidRPr="00B14858">
        <w:rPr>
          <w:rFonts w:ascii="Consolas" w:eastAsia="Times New Roman" w:hAnsi="Consolas" w:cs="Courier New"/>
          <w:color w:val="A9B7C6"/>
          <w:sz w:val="20"/>
          <w:szCs w:val="20"/>
        </w:rPr>
        <w:t>index = str.indexOf(check)</w:t>
      </w:r>
      <w:r w:rsidRPr="00B14858">
        <w:rPr>
          <w:rFonts w:ascii="Consolas" w:eastAsia="Times New Roman" w:hAnsi="Consolas" w:cs="Courier New"/>
          <w:color w:val="CC7832"/>
          <w:sz w:val="20"/>
          <w:szCs w:val="20"/>
        </w:rPr>
        <w:t>;</w:t>
      </w:r>
      <w:r w:rsidRPr="00B14858">
        <w:rPr>
          <w:rFonts w:ascii="Consolas" w:eastAsia="Times New Roman" w:hAnsi="Consolas" w:cs="Courier New"/>
          <w:color w:val="CC7832"/>
          <w:sz w:val="20"/>
          <w:szCs w:val="20"/>
        </w:rPr>
        <w:br/>
        <w:t xml:space="preserve">                </w:t>
      </w:r>
      <w:r w:rsidRPr="00B14858">
        <w:rPr>
          <w:rFonts w:ascii="Consolas" w:eastAsia="Times New Roman" w:hAnsi="Consolas" w:cs="Courier New"/>
          <w:color w:val="A9B7C6"/>
          <w:sz w:val="20"/>
          <w:szCs w:val="20"/>
        </w:rPr>
        <w:t>str = str.substring(index + check.length()</w:t>
      </w:r>
      <w:r w:rsidRPr="00B14858">
        <w:rPr>
          <w:rFonts w:ascii="Consolas" w:eastAsia="Times New Roman" w:hAnsi="Consolas" w:cs="Courier New"/>
          <w:color w:val="CC7832"/>
          <w:sz w:val="20"/>
          <w:szCs w:val="20"/>
        </w:rPr>
        <w:t xml:space="preserve">, </w:t>
      </w:r>
      <w:r w:rsidRPr="00B14858">
        <w:rPr>
          <w:rFonts w:ascii="Consolas" w:eastAsia="Times New Roman" w:hAnsi="Consolas" w:cs="Courier New"/>
          <w:color w:val="A9B7C6"/>
          <w:sz w:val="20"/>
          <w:szCs w:val="20"/>
        </w:rPr>
        <w:t>stringLen)</w:t>
      </w:r>
      <w:r w:rsidRPr="00B14858">
        <w:rPr>
          <w:rFonts w:ascii="Consolas" w:eastAsia="Times New Roman" w:hAnsi="Consolas" w:cs="Courier New"/>
          <w:color w:val="CC7832"/>
          <w:sz w:val="20"/>
          <w:szCs w:val="20"/>
        </w:rPr>
        <w:t>;</w:t>
      </w:r>
      <w:r w:rsidRPr="00B14858">
        <w:rPr>
          <w:rFonts w:ascii="Consolas" w:eastAsia="Times New Roman" w:hAnsi="Consolas" w:cs="Courier New"/>
          <w:color w:val="CC7832"/>
          <w:sz w:val="20"/>
          <w:szCs w:val="20"/>
        </w:rPr>
        <w:br/>
        <w:t xml:space="preserve">                </w:t>
      </w:r>
      <w:r w:rsidRPr="00B14858">
        <w:rPr>
          <w:rFonts w:ascii="Consolas" w:eastAsia="Times New Roman" w:hAnsi="Consolas" w:cs="Courier New"/>
          <w:color w:val="A9B7C6"/>
          <w:sz w:val="20"/>
          <w:szCs w:val="20"/>
        </w:rPr>
        <w:t>i = -</w:t>
      </w:r>
      <w:r w:rsidRPr="00B14858">
        <w:rPr>
          <w:rFonts w:ascii="Consolas" w:eastAsia="Times New Roman" w:hAnsi="Consolas" w:cs="Courier New"/>
          <w:color w:val="6897BB"/>
          <w:sz w:val="20"/>
          <w:szCs w:val="20"/>
        </w:rPr>
        <w:t>1</w:t>
      </w:r>
      <w:r w:rsidRPr="00B14858">
        <w:rPr>
          <w:rFonts w:ascii="Consolas" w:eastAsia="Times New Roman" w:hAnsi="Consolas" w:cs="Courier New"/>
          <w:color w:val="CC7832"/>
          <w:sz w:val="20"/>
          <w:szCs w:val="20"/>
        </w:rPr>
        <w:t>;</w:t>
      </w:r>
      <w:r w:rsidRPr="00B14858">
        <w:rPr>
          <w:rFonts w:ascii="Consolas" w:eastAsia="Times New Roman" w:hAnsi="Consolas" w:cs="Courier New"/>
          <w:color w:val="CC7832"/>
          <w:sz w:val="20"/>
          <w:szCs w:val="20"/>
        </w:rPr>
        <w:br/>
        <w:t xml:space="preserve">                </w:t>
      </w:r>
      <w:r w:rsidRPr="00B14858">
        <w:rPr>
          <w:rFonts w:ascii="Consolas" w:eastAsia="Times New Roman" w:hAnsi="Consolas" w:cs="Courier New"/>
          <w:color w:val="A9B7C6"/>
          <w:sz w:val="20"/>
          <w:szCs w:val="20"/>
        </w:rPr>
        <w:t>strLen = olgo.length()</w:t>
      </w:r>
      <w:r w:rsidRPr="00B14858">
        <w:rPr>
          <w:rFonts w:ascii="Consolas" w:eastAsia="Times New Roman" w:hAnsi="Consolas" w:cs="Courier New"/>
          <w:color w:val="CC7832"/>
          <w:sz w:val="20"/>
          <w:szCs w:val="20"/>
        </w:rPr>
        <w:t>;</w:t>
      </w:r>
      <w:r w:rsidRPr="00B14858">
        <w:rPr>
          <w:rFonts w:ascii="Consolas" w:eastAsia="Times New Roman" w:hAnsi="Consolas" w:cs="Courier New"/>
          <w:color w:val="CC7832"/>
          <w:sz w:val="20"/>
          <w:szCs w:val="20"/>
        </w:rPr>
        <w:br/>
        <w:t xml:space="preserve">                </w:t>
      </w:r>
      <w:r w:rsidRPr="00B14858">
        <w:rPr>
          <w:rFonts w:ascii="Consolas" w:eastAsia="Times New Roman" w:hAnsi="Consolas" w:cs="Courier New"/>
          <w:color w:val="A9B7C6"/>
          <w:sz w:val="20"/>
          <w:szCs w:val="20"/>
        </w:rPr>
        <w:t>stringLen = str.length()</w:t>
      </w:r>
      <w:r w:rsidRPr="00B14858">
        <w:rPr>
          <w:rFonts w:ascii="Consolas" w:eastAsia="Times New Roman" w:hAnsi="Consolas" w:cs="Courier New"/>
          <w:color w:val="CC7832"/>
          <w:sz w:val="20"/>
          <w:szCs w:val="20"/>
        </w:rPr>
        <w:t>;</w:t>
      </w:r>
      <w:r w:rsidRPr="00B14858">
        <w:rPr>
          <w:rFonts w:ascii="Consolas" w:eastAsia="Times New Roman" w:hAnsi="Consolas" w:cs="Courier New"/>
          <w:color w:val="CC7832"/>
          <w:sz w:val="20"/>
          <w:szCs w:val="20"/>
        </w:rPr>
        <w:br/>
        <w:t xml:space="preserve">            </w:t>
      </w:r>
      <w:r w:rsidRPr="00B14858">
        <w:rPr>
          <w:rFonts w:ascii="Consolas" w:eastAsia="Times New Roman" w:hAnsi="Consolas" w:cs="Courier New"/>
          <w:color w:val="A9B7C6"/>
          <w:sz w:val="20"/>
          <w:szCs w:val="20"/>
        </w:rPr>
        <w:t>}</w:t>
      </w:r>
      <w:r w:rsidRPr="00B14858">
        <w:rPr>
          <w:rFonts w:ascii="Consolas" w:eastAsia="Times New Roman" w:hAnsi="Consolas" w:cs="Courier New"/>
          <w:color w:val="A9B7C6"/>
          <w:sz w:val="20"/>
          <w:szCs w:val="20"/>
        </w:rPr>
        <w:br/>
      </w:r>
      <w:r w:rsidRPr="00B14858">
        <w:rPr>
          <w:rFonts w:ascii="Consolas" w:eastAsia="Times New Roman" w:hAnsi="Consolas" w:cs="Courier New"/>
          <w:color w:val="A9B7C6"/>
          <w:sz w:val="20"/>
          <w:szCs w:val="20"/>
        </w:rPr>
        <w:br/>
        <w:t xml:space="preserve">            </w:t>
      </w:r>
      <w:r w:rsidRPr="00B14858">
        <w:rPr>
          <w:rFonts w:ascii="Consolas" w:eastAsia="Times New Roman" w:hAnsi="Consolas" w:cs="Courier New"/>
          <w:color w:val="CC7832"/>
          <w:sz w:val="20"/>
          <w:szCs w:val="20"/>
        </w:rPr>
        <w:t xml:space="preserve">if </w:t>
      </w:r>
      <w:r w:rsidRPr="00B14858">
        <w:rPr>
          <w:rFonts w:ascii="Consolas" w:eastAsia="Times New Roman" w:hAnsi="Consolas" w:cs="Courier New"/>
          <w:color w:val="A9B7C6"/>
          <w:sz w:val="20"/>
          <w:szCs w:val="20"/>
        </w:rPr>
        <w:t xml:space="preserve">(strLen == </w:t>
      </w:r>
      <w:r w:rsidRPr="00B14858">
        <w:rPr>
          <w:rFonts w:ascii="Consolas" w:eastAsia="Times New Roman" w:hAnsi="Consolas" w:cs="Courier New"/>
          <w:color w:val="6897BB"/>
          <w:sz w:val="20"/>
          <w:szCs w:val="20"/>
        </w:rPr>
        <w:t xml:space="preserve">0 </w:t>
      </w:r>
      <w:r w:rsidRPr="00B14858">
        <w:rPr>
          <w:rFonts w:ascii="Consolas" w:eastAsia="Times New Roman" w:hAnsi="Consolas" w:cs="Courier New"/>
          <w:color w:val="A9B7C6"/>
          <w:sz w:val="20"/>
          <w:szCs w:val="20"/>
        </w:rPr>
        <w:t xml:space="preserve">&amp;&amp; stringLen == </w:t>
      </w:r>
      <w:r w:rsidRPr="00B14858">
        <w:rPr>
          <w:rFonts w:ascii="Consolas" w:eastAsia="Times New Roman" w:hAnsi="Consolas" w:cs="Courier New"/>
          <w:color w:val="6897BB"/>
          <w:sz w:val="20"/>
          <w:szCs w:val="20"/>
        </w:rPr>
        <w:t>0</w:t>
      </w:r>
      <w:r w:rsidRPr="00B14858">
        <w:rPr>
          <w:rFonts w:ascii="Consolas" w:eastAsia="Times New Roman" w:hAnsi="Consolas" w:cs="Courier New"/>
          <w:color w:val="A9B7C6"/>
          <w:sz w:val="20"/>
          <w:szCs w:val="20"/>
        </w:rPr>
        <w:t xml:space="preserve">) </w:t>
      </w:r>
      <w:r w:rsidRPr="00B14858">
        <w:rPr>
          <w:rFonts w:ascii="Consolas" w:eastAsia="Times New Roman" w:hAnsi="Consolas" w:cs="Courier New"/>
          <w:color w:val="A9B7C6"/>
          <w:sz w:val="20"/>
          <w:szCs w:val="20"/>
        </w:rPr>
        <w:br/>
        <w:t xml:space="preserve">            { </w:t>
      </w:r>
      <w:r w:rsidRPr="00B14858">
        <w:rPr>
          <w:rFonts w:ascii="Consolas" w:eastAsia="Times New Roman" w:hAnsi="Consolas" w:cs="Courier New"/>
          <w:color w:val="A9B7C6"/>
          <w:sz w:val="20"/>
          <w:szCs w:val="20"/>
        </w:rPr>
        <w:br/>
        <w:t xml:space="preserve">                System.</w:t>
      </w:r>
      <w:r w:rsidRPr="00B14858">
        <w:rPr>
          <w:rFonts w:ascii="Consolas" w:eastAsia="Times New Roman" w:hAnsi="Consolas" w:cs="Courier New"/>
          <w:i/>
          <w:iCs/>
          <w:color w:val="9876AA"/>
          <w:sz w:val="20"/>
          <w:szCs w:val="20"/>
        </w:rPr>
        <w:t>out</w:t>
      </w:r>
      <w:r w:rsidRPr="00B14858">
        <w:rPr>
          <w:rFonts w:ascii="Consolas" w:eastAsia="Times New Roman" w:hAnsi="Consolas" w:cs="Courier New"/>
          <w:color w:val="A9B7C6"/>
          <w:sz w:val="20"/>
          <w:szCs w:val="20"/>
        </w:rPr>
        <w:t>.println(</w:t>
      </w:r>
      <w:r w:rsidRPr="00B14858">
        <w:rPr>
          <w:rFonts w:ascii="Consolas" w:eastAsia="Times New Roman" w:hAnsi="Consolas" w:cs="Courier New"/>
          <w:color w:val="6A8759"/>
          <w:sz w:val="20"/>
          <w:szCs w:val="20"/>
        </w:rPr>
        <w:t>"true"</w:t>
      </w:r>
      <w:r w:rsidRPr="00B14858">
        <w:rPr>
          <w:rFonts w:ascii="Consolas" w:eastAsia="Times New Roman" w:hAnsi="Consolas" w:cs="Courier New"/>
          <w:color w:val="A9B7C6"/>
          <w:sz w:val="20"/>
          <w:szCs w:val="20"/>
        </w:rPr>
        <w:t>)</w:t>
      </w:r>
      <w:r w:rsidRPr="00B14858">
        <w:rPr>
          <w:rFonts w:ascii="Consolas" w:eastAsia="Times New Roman" w:hAnsi="Consolas" w:cs="Courier New"/>
          <w:color w:val="CC7832"/>
          <w:sz w:val="20"/>
          <w:szCs w:val="20"/>
        </w:rPr>
        <w:t xml:space="preserve">; </w:t>
      </w:r>
      <w:r w:rsidRPr="00B14858">
        <w:rPr>
          <w:rFonts w:ascii="Consolas" w:eastAsia="Times New Roman" w:hAnsi="Consolas" w:cs="Courier New"/>
          <w:color w:val="CC7832"/>
          <w:sz w:val="20"/>
          <w:szCs w:val="20"/>
        </w:rPr>
        <w:br/>
        <w:t xml:space="preserve">                return; </w:t>
      </w:r>
      <w:r w:rsidRPr="00B14858">
        <w:rPr>
          <w:rFonts w:ascii="Consolas" w:eastAsia="Times New Roman" w:hAnsi="Consolas" w:cs="Courier New"/>
          <w:color w:val="CC7832"/>
          <w:sz w:val="20"/>
          <w:szCs w:val="20"/>
        </w:rPr>
        <w:br/>
        <w:t xml:space="preserve">            </w:t>
      </w:r>
      <w:r w:rsidRPr="00B14858">
        <w:rPr>
          <w:rFonts w:ascii="Consolas" w:eastAsia="Times New Roman" w:hAnsi="Consolas" w:cs="Courier New"/>
          <w:color w:val="A9B7C6"/>
          <w:sz w:val="20"/>
          <w:szCs w:val="20"/>
        </w:rPr>
        <w:t>}</w:t>
      </w:r>
      <w:r w:rsidRPr="00B14858">
        <w:rPr>
          <w:rFonts w:ascii="Consolas" w:eastAsia="Times New Roman" w:hAnsi="Consolas" w:cs="Courier New"/>
          <w:color w:val="A9B7C6"/>
          <w:sz w:val="20"/>
          <w:szCs w:val="20"/>
        </w:rPr>
        <w:br/>
        <w:t xml:space="preserve">            </w:t>
      </w:r>
      <w:r w:rsidRPr="00B14858">
        <w:rPr>
          <w:rFonts w:ascii="Consolas" w:eastAsia="Times New Roman" w:hAnsi="Consolas" w:cs="Courier New"/>
          <w:color w:val="CC7832"/>
          <w:sz w:val="20"/>
          <w:szCs w:val="20"/>
        </w:rPr>
        <w:t xml:space="preserve">if </w:t>
      </w:r>
      <w:r w:rsidRPr="00B14858">
        <w:rPr>
          <w:rFonts w:ascii="Consolas" w:eastAsia="Times New Roman" w:hAnsi="Consolas" w:cs="Courier New"/>
          <w:color w:val="A9B7C6"/>
          <w:sz w:val="20"/>
          <w:szCs w:val="20"/>
        </w:rPr>
        <w:t xml:space="preserve">(olgo.length() == </w:t>
      </w:r>
      <w:r w:rsidRPr="00B14858">
        <w:rPr>
          <w:rFonts w:ascii="Consolas" w:eastAsia="Times New Roman" w:hAnsi="Consolas" w:cs="Courier New"/>
          <w:color w:val="6897BB"/>
          <w:sz w:val="20"/>
          <w:szCs w:val="20"/>
        </w:rPr>
        <w:t xml:space="preserve">0 </w:t>
      </w:r>
      <w:r w:rsidRPr="00B14858">
        <w:rPr>
          <w:rFonts w:ascii="Consolas" w:eastAsia="Times New Roman" w:hAnsi="Consolas" w:cs="Courier New"/>
          <w:color w:val="A9B7C6"/>
          <w:sz w:val="20"/>
          <w:szCs w:val="20"/>
        </w:rPr>
        <w:t xml:space="preserve">&amp;&amp; check.length() == </w:t>
      </w:r>
      <w:r w:rsidRPr="00B14858">
        <w:rPr>
          <w:rFonts w:ascii="Consolas" w:eastAsia="Times New Roman" w:hAnsi="Consolas" w:cs="Courier New"/>
          <w:color w:val="6897BB"/>
          <w:sz w:val="20"/>
          <w:szCs w:val="20"/>
        </w:rPr>
        <w:t xml:space="preserve">0 </w:t>
      </w:r>
      <w:r w:rsidRPr="00B14858">
        <w:rPr>
          <w:rFonts w:ascii="Consolas" w:eastAsia="Times New Roman" w:hAnsi="Consolas" w:cs="Courier New"/>
          <w:color w:val="A9B7C6"/>
          <w:sz w:val="20"/>
          <w:szCs w:val="20"/>
        </w:rPr>
        <w:t xml:space="preserve">&amp;&amp; stringLen != </w:t>
      </w:r>
      <w:r w:rsidRPr="00B14858">
        <w:rPr>
          <w:rFonts w:ascii="Consolas" w:eastAsia="Times New Roman" w:hAnsi="Consolas" w:cs="Courier New"/>
          <w:color w:val="6897BB"/>
          <w:sz w:val="20"/>
          <w:szCs w:val="20"/>
        </w:rPr>
        <w:t>0</w:t>
      </w:r>
      <w:r w:rsidRPr="00B14858">
        <w:rPr>
          <w:rFonts w:ascii="Consolas" w:eastAsia="Times New Roman" w:hAnsi="Consolas" w:cs="Courier New"/>
          <w:color w:val="A9B7C6"/>
          <w:sz w:val="20"/>
          <w:szCs w:val="20"/>
        </w:rPr>
        <w:t>)</w:t>
      </w:r>
      <w:r w:rsidRPr="00B14858">
        <w:rPr>
          <w:rFonts w:ascii="Consolas" w:eastAsia="Times New Roman" w:hAnsi="Consolas" w:cs="Courier New"/>
          <w:color w:val="A9B7C6"/>
          <w:sz w:val="20"/>
          <w:szCs w:val="20"/>
        </w:rPr>
        <w:br/>
        <w:t xml:space="preserve">            { </w:t>
      </w:r>
      <w:r w:rsidRPr="00B14858">
        <w:rPr>
          <w:rFonts w:ascii="Consolas" w:eastAsia="Times New Roman" w:hAnsi="Consolas" w:cs="Courier New"/>
          <w:color w:val="A9B7C6"/>
          <w:sz w:val="20"/>
          <w:szCs w:val="20"/>
        </w:rPr>
        <w:br/>
        <w:t xml:space="preserve">                System.</w:t>
      </w:r>
      <w:r w:rsidRPr="00B14858">
        <w:rPr>
          <w:rFonts w:ascii="Consolas" w:eastAsia="Times New Roman" w:hAnsi="Consolas" w:cs="Courier New"/>
          <w:i/>
          <w:iCs/>
          <w:color w:val="9876AA"/>
          <w:sz w:val="20"/>
          <w:szCs w:val="20"/>
        </w:rPr>
        <w:t>out</w:t>
      </w:r>
      <w:r w:rsidRPr="00B14858">
        <w:rPr>
          <w:rFonts w:ascii="Consolas" w:eastAsia="Times New Roman" w:hAnsi="Consolas" w:cs="Courier New"/>
          <w:color w:val="A9B7C6"/>
          <w:sz w:val="20"/>
          <w:szCs w:val="20"/>
        </w:rPr>
        <w:t>.println(</w:t>
      </w:r>
      <w:r w:rsidRPr="00B14858">
        <w:rPr>
          <w:rFonts w:ascii="Consolas" w:eastAsia="Times New Roman" w:hAnsi="Consolas" w:cs="Courier New"/>
          <w:color w:val="6A8759"/>
          <w:sz w:val="20"/>
          <w:szCs w:val="20"/>
        </w:rPr>
        <w:t>"true"</w:t>
      </w:r>
      <w:r w:rsidRPr="00B14858">
        <w:rPr>
          <w:rFonts w:ascii="Consolas" w:eastAsia="Times New Roman" w:hAnsi="Consolas" w:cs="Courier New"/>
          <w:color w:val="A9B7C6"/>
          <w:sz w:val="20"/>
          <w:szCs w:val="20"/>
        </w:rPr>
        <w:t>)</w:t>
      </w:r>
      <w:r w:rsidRPr="00B14858">
        <w:rPr>
          <w:rFonts w:ascii="Consolas" w:eastAsia="Times New Roman" w:hAnsi="Consolas" w:cs="Courier New"/>
          <w:color w:val="CC7832"/>
          <w:sz w:val="20"/>
          <w:szCs w:val="20"/>
        </w:rPr>
        <w:t xml:space="preserve">; </w:t>
      </w:r>
      <w:r w:rsidRPr="00B14858">
        <w:rPr>
          <w:rFonts w:ascii="Consolas" w:eastAsia="Times New Roman" w:hAnsi="Consolas" w:cs="Courier New"/>
          <w:color w:val="CC7832"/>
          <w:sz w:val="20"/>
          <w:szCs w:val="20"/>
        </w:rPr>
        <w:br/>
        <w:t xml:space="preserve">                return; </w:t>
      </w:r>
      <w:r w:rsidRPr="00B14858">
        <w:rPr>
          <w:rFonts w:ascii="Consolas" w:eastAsia="Times New Roman" w:hAnsi="Consolas" w:cs="Courier New"/>
          <w:color w:val="CC7832"/>
          <w:sz w:val="20"/>
          <w:szCs w:val="20"/>
        </w:rPr>
        <w:br/>
        <w:t xml:space="preserve">            </w:t>
      </w:r>
      <w:r w:rsidRPr="00B14858">
        <w:rPr>
          <w:rFonts w:ascii="Consolas" w:eastAsia="Times New Roman" w:hAnsi="Consolas" w:cs="Courier New"/>
          <w:color w:val="A9B7C6"/>
          <w:sz w:val="20"/>
          <w:szCs w:val="20"/>
        </w:rPr>
        <w:t>}</w:t>
      </w:r>
      <w:r w:rsidRPr="00B14858">
        <w:rPr>
          <w:rFonts w:ascii="Consolas" w:eastAsia="Times New Roman" w:hAnsi="Consolas" w:cs="Courier New"/>
          <w:color w:val="A9B7C6"/>
          <w:sz w:val="20"/>
          <w:szCs w:val="20"/>
        </w:rPr>
        <w:br/>
        <w:t xml:space="preserve">            i++</w:t>
      </w:r>
      <w:r w:rsidRPr="00B14858">
        <w:rPr>
          <w:rFonts w:ascii="Consolas" w:eastAsia="Times New Roman" w:hAnsi="Consolas" w:cs="Courier New"/>
          <w:color w:val="CC7832"/>
          <w:sz w:val="20"/>
          <w:szCs w:val="20"/>
        </w:rPr>
        <w:t>;</w:t>
      </w:r>
      <w:r w:rsidRPr="00B14858">
        <w:rPr>
          <w:rFonts w:ascii="Consolas" w:eastAsia="Times New Roman" w:hAnsi="Consolas" w:cs="Courier New"/>
          <w:color w:val="CC7832"/>
          <w:sz w:val="20"/>
          <w:szCs w:val="20"/>
        </w:rPr>
        <w:br/>
        <w:t xml:space="preserve">            </w:t>
      </w:r>
      <w:r w:rsidRPr="00B14858">
        <w:rPr>
          <w:rFonts w:ascii="Consolas" w:eastAsia="Times New Roman" w:hAnsi="Consolas" w:cs="Courier New"/>
          <w:color w:val="A9B7C6"/>
          <w:sz w:val="20"/>
          <w:szCs w:val="20"/>
        </w:rPr>
        <w:t>j++</w:t>
      </w:r>
      <w:r w:rsidRPr="00B14858">
        <w:rPr>
          <w:rFonts w:ascii="Consolas" w:eastAsia="Times New Roman" w:hAnsi="Consolas" w:cs="Courier New"/>
          <w:color w:val="CC7832"/>
          <w:sz w:val="20"/>
          <w:szCs w:val="20"/>
        </w:rPr>
        <w:t>;</w:t>
      </w:r>
      <w:r w:rsidRPr="00B14858">
        <w:rPr>
          <w:rFonts w:ascii="Consolas" w:eastAsia="Times New Roman" w:hAnsi="Consolas" w:cs="Courier New"/>
          <w:color w:val="CC7832"/>
          <w:sz w:val="20"/>
          <w:szCs w:val="20"/>
        </w:rPr>
        <w:br/>
        <w:t xml:space="preserve">            </w:t>
      </w:r>
      <w:r w:rsidRPr="00B14858">
        <w:rPr>
          <w:rFonts w:ascii="Consolas" w:eastAsia="Times New Roman" w:hAnsi="Consolas" w:cs="Courier New"/>
          <w:color w:val="A9B7C6"/>
          <w:sz w:val="20"/>
          <w:szCs w:val="20"/>
        </w:rPr>
        <w:t>temp++</w:t>
      </w:r>
      <w:r w:rsidRPr="00B14858">
        <w:rPr>
          <w:rFonts w:ascii="Consolas" w:eastAsia="Times New Roman" w:hAnsi="Consolas" w:cs="Courier New"/>
          <w:color w:val="CC7832"/>
          <w:sz w:val="20"/>
          <w:szCs w:val="20"/>
        </w:rPr>
        <w:t>;</w:t>
      </w:r>
      <w:r w:rsidRPr="00B14858">
        <w:rPr>
          <w:rFonts w:ascii="Consolas" w:eastAsia="Times New Roman" w:hAnsi="Consolas" w:cs="Courier New"/>
          <w:color w:val="CC7832"/>
          <w:sz w:val="20"/>
          <w:szCs w:val="20"/>
        </w:rPr>
        <w:br/>
      </w:r>
      <w:r w:rsidRPr="00B14858">
        <w:rPr>
          <w:rFonts w:ascii="Consolas" w:eastAsia="Times New Roman" w:hAnsi="Consolas" w:cs="Courier New"/>
          <w:color w:val="CC7832"/>
          <w:sz w:val="20"/>
          <w:szCs w:val="20"/>
        </w:rPr>
        <w:br/>
        <w:t xml:space="preserve">        </w:t>
      </w:r>
      <w:r w:rsidRPr="00B14858">
        <w:rPr>
          <w:rFonts w:ascii="Consolas" w:eastAsia="Times New Roman" w:hAnsi="Consolas" w:cs="Courier New"/>
          <w:color w:val="A9B7C6"/>
          <w:sz w:val="20"/>
          <w:szCs w:val="20"/>
        </w:rPr>
        <w:t>}</w:t>
      </w:r>
      <w:r w:rsidRPr="00B14858">
        <w:rPr>
          <w:rFonts w:ascii="Consolas" w:eastAsia="Times New Roman" w:hAnsi="Consolas" w:cs="Courier New"/>
          <w:color w:val="A9B7C6"/>
          <w:sz w:val="20"/>
          <w:szCs w:val="20"/>
        </w:rPr>
        <w:br/>
        <w:t xml:space="preserve">        System.</w:t>
      </w:r>
      <w:r w:rsidRPr="00B14858">
        <w:rPr>
          <w:rFonts w:ascii="Consolas" w:eastAsia="Times New Roman" w:hAnsi="Consolas" w:cs="Courier New"/>
          <w:i/>
          <w:iCs/>
          <w:color w:val="9876AA"/>
          <w:sz w:val="20"/>
          <w:szCs w:val="20"/>
        </w:rPr>
        <w:t>out</w:t>
      </w:r>
      <w:r w:rsidRPr="00B14858">
        <w:rPr>
          <w:rFonts w:ascii="Consolas" w:eastAsia="Times New Roman" w:hAnsi="Consolas" w:cs="Courier New"/>
          <w:color w:val="A9B7C6"/>
          <w:sz w:val="20"/>
          <w:szCs w:val="20"/>
        </w:rPr>
        <w:t>.println(</w:t>
      </w:r>
      <w:r w:rsidRPr="00B14858">
        <w:rPr>
          <w:rFonts w:ascii="Consolas" w:eastAsia="Times New Roman" w:hAnsi="Consolas" w:cs="Courier New"/>
          <w:color w:val="6A8759"/>
          <w:sz w:val="20"/>
          <w:szCs w:val="20"/>
        </w:rPr>
        <w:t>"false!"</w:t>
      </w:r>
      <w:r w:rsidRPr="00B14858">
        <w:rPr>
          <w:rFonts w:ascii="Consolas" w:eastAsia="Times New Roman" w:hAnsi="Consolas" w:cs="Courier New"/>
          <w:color w:val="A9B7C6"/>
          <w:sz w:val="20"/>
          <w:szCs w:val="20"/>
        </w:rPr>
        <w:t>)</w:t>
      </w:r>
      <w:r w:rsidRPr="00B14858">
        <w:rPr>
          <w:rFonts w:ascii="Consolas" w:eastAsia="Times New Roman" w:hAnsi="Consolas" w:cs="Courier New"/>
          <w:color w:val="CC7832"/>
          <w:sz w:val="20"/>
          <w:szCs w:val="20"/>
        </w:rPr>
        <w:t>;</w:t>
      </w:r>
      <w:r w:rsidRPr="00B14858">
        <w:rPr>
          <w:rFonts w:ascii="Consolas" w:eastAsia="Times New Roman" w:hAnsi="Consolas" w:cs="Courier New"/>
          <w:color w:val="CC7832"/>
          <w:sz w:val="20"/>
          <w:szCs w:val="20"/>
        </w:rPr>
        <w:br/>
        <w:t xml:space="preserve">    </w:t>
      </w:r>
      <w:r w:rsidRPr="00B14858">
        <w:rPr>
          <w:rFonts w:ascii="Consolas" w:eastAsia="Times New Roman" w:hAnsi="Consolas" w:cs="Courier New"/>
          <w:color w:val="A9B7C6"/>
          <w:sz w:val="20"/>
          <w:szCs w:val="20"/>
        </w:rPr>
        <w:t>}</w:t>
      </w:r>
      <w:r w:rsidRPr="00B14858">
        <w:rPr>
          <w:rFonts w:ascii="Consolas" w:eastAsia="Times New Roman" w:hAnsi="Consolas" w:cs="Courier New"/>
          <w:color w:val="A9B7C6"/>
          <w:sz w:val="20"/>
          <w:szCs w:val="20"/>
        </w:rPr>
        <w:br/>
        <w:t>}</w:t>
      </w:r>
    </w:p>
    <w:p w:rsidR="00B14858" w:rsidRDefault="00B14858" w:rsidP="004433BD">
      <w:pPr>
        <w:rPr>
          <w:rFonts w:ascii="Arial" w:hAnsi="Arial" w:cs="Arial"/>
          <w:color w:val="222222"/>
          <w:shd w:val="clear" w:color="auto" w:fill="FFFFFF"/>
        </w:rPr>
      </w:pPr>
    </w:p>
    <w:p w:rsidR="00B14858" w:rsidRDefault="00B14858" w:rsidP="004433BD">
      <w:pPr>
        <w:rPr>
          <w:rFonts w:ascii="Arial" w:hAnsi="Arial" w:cs="Arial"/>
          <w:color w:val="222222"/>
          <w:shd w:val="clear" w:color="auto" w:fill="FFFFFF"/>
        </w:rPr>
      </w:pPr>
      <w:r>
        <w:rPr>
          <w:rFonts w:ascii="Arial" w:hAnsi="Arial" w:cs="Arial"/>
          <w:color w:val="222222"/>
          <w:shd w:val="clear" w:color="auto" w:fill="FFFFFF"/>
        </w:rPr>
        <w:t>this program removes substring before ‘*’ and works like a recursive method.</w:t>
      </w:r>
    </w:p>
    <w:p w:rsidR="004433BD" w:rsidRDefault="004433BD" w:rsidP="004433BD">
      <w:pPr>
        <w:rPr>
          <w:rFonts w:ascii="Arial" w:hAnsi="Arial" w:cs="Arial"/>
          <w:color w:val="222222"/>
          <w:shd w:val="clear" w:color="auto" w:fill="FFFFFF"/>
        </w:rPr>
      </w:pPr>
    </w:p>
    <w:p w:rsidR="004433BD" w:rsidRDefault="004433BD" w:rsidP="004433BD">
      <w:pPr>
        <w:rPr>
          <w:rFonts w:ascii="Arial" w:hAnsi="Arial" w:cs="Arial"/>
          <w:color w:val="222222"/>
          <w:shd w:val="clear" w:color="auto" w:fill="FFFFFF"/>
        </w:rPr>
      </w:pPr>
    </w:p>
    <w:p w:rsidR="004433BD" w:rsidRDefault="004433BD" w:rsidP="004433BD">
      <w:pPr>
        <w:rPr>
          <w:rFonts w:ascii="Arial" w:hAnsi="Arial" w:cs="Arial"/>
          <w:color w:val="222222"/>
          <w:shd w:val="clear" w:color="auto" w:fill="FFFFFF"/>
        </w:rPr>
      </w:pPr>
    </w:p>
    <w:p w:rsidR="004433BD" w:rsidRDefault="004433BD" w:rsidP="004433BD">
      <w:pPr>
        <w:rPr>
          <w:rFonts w:ascii="Arial" w:hAnsi="Arial" w:cs="Arial"/>
          <w:color w:val="222222"/>
          <w:shd w:val="clear" w:color="auto" w:fill="FFFFFF"/>
        </w:rPr>
      </w:pPr>
    </w:p>
    <w:p w:rsidR="004433BD" w:rsidRDefault="00755E0E" w:rsidP="004433BD">
      <w:pPr>
        <w:rPr>
          <w:rFonts w:ascii="Arial" w:hAnsi="Arial" w:cs="Arial"/>
          <w:color w:val="222222"/>
          <w:shd w:val="clear" w:color="auto" w:fill="FFFFFF"/>
        </w:rPr>
      </w:pPr>
      <w:r>
        <w:rPr>
          <w:rFonts w:ascii="Arial" w:hAnsi="Arial" w:cs="Arial"/>
          <w:color w:val="222222"/>
          <w:shd w:val="clear" w:color="auto" w:fill="FFFFFF"/>
        </w:rPr>
        <w:t>Q4:</w:t>
      </w:r>
    </w:p>
    <w:p w:rsidR="00755E0E" w:rsidRDefault="00755E0E" w:rsidP="004433BD">
      <w:pPr>
        <w:rPr>
          <w:rFonts w:ascii="Arial" w:hAnsi="Arial" w:cs="Arial"/>
          <w:color w:val="222222"/>
          <w:shd w:val="clear" w:color="auto" w:fill="FFFFFF"/>
        </w:rPr>
      </w:pPr>
    </w:p>
    <w:p w:rsidR="00755E0E" w:rsidRDefault="00755E0E" w:rsidP="00755E0E">
      <w:pPr>
        <w:shd w:val="clear" w:color="auto" w:fill="FFFFFF"/>
        <w:textAlignment w:val="baseline"/>
        <w:rPr>
          <w:rFonts w:ascii="Arial" w:eastAsia="Times New Roman" w:hAnsi="Arial" w:cs="Arial"/>
          <w:color w:val="242729"/>
          <w:sz w:val="23"/>
          <w:szCs w:val="23"/>
        </w:rPr>
      </w:pPr>
      <w:r w:rsidRPr="00755E0E">
        <w:rPr>
          <w:rFonts w:ascii="Arial" w:eastAsia="Times New Roman" w:hAnsi="Arial" w:cs="Arial"/>
          <w:color w:val="242729"/>
          <w:sz w:val="23"/>
          <w:szCs w:val="23"/>
        </w:rPr>
        <w:t>The </w:t>
      </w:r>
      <w:r w:rsidRPr="00755E0E">
        <w:rPr>
          <w:rFonts w:ascii="inherit" w:eastAsia="Times New Roman" w:hAnsi="inherit" w:cs="Arial"/>
          <w:b/>
          <w:bCs/>
          <w:color w:val="242729"/>
          <w:sz w:val="23"/>
          <w:szCs w:val="23"/>
          <w:bdr w:val="none" w:sz="0" w:space="0" w:color="auto" w:frame="1"/>
        </w:rPr>
        <w:t>JRE</w:t>
      </w:r>
      <w:r w:rsidRPr="00755E0E">
        <w:rPr>
          <w:rFonts w:ascii="Arial" w:eastAsia="Times New Roman" w:hAnsi="Arial" w:cs="Arial"/>
          <w:color w:val="242729"/>
          <w:sz w:val="23"/>
          <w:szCs w:val="23"/>
        </w:rPr>
        <w:t> is the </w:t>
      </w:r>
      <w:r w:rsidRPr="00755E0E">
        <w:rPr>
          <w:rFonts w:ascii="inherit" w:eastAsia="Times New Roman" w:hAnsi="inherit" w:cs="Arial"/>
          <w:b/>
          <w:bCs/>
          <w:color w:val="242729"/>
          <w:sz w:val="23"/>
          <w:szCs w:val="23"/>
          <w:bdr w:val="none" w:sz="0" w:space="0" w:color="auto" w:frame="1"/>
        </w:rPr>
        <w:t>Java Runtime Environment</w:t>
      </w:r>
      <w:r w:rsidRPr="00755E0E">
        <w:rPr>
          <w:rFonts w:ascii="Arial" w:eastAsia="Times New Roman" w:hAnsi="Arial" w:cs="Arial"/>
          <w:color w:val="242729"/>
          <w:sz w:val="23"/>
          <w:szCs w:val="23"/>
        </w:rPr>
        <w:t>. It is a package of everything necessary to run a compiled Java program, including the Java Virtual Machine (JVM), the Java Class Library, the </w:t>
      </w:r>
      <w:r w:rsidRPr="00755E0E">
        <w:rPr>
          <w:rFonts w:ascii="Consolas" w:eastAsia="Times New Roman" w:hAnsi="Consolas" w:cs="Courier New"/>
          <w:color w:val="242729"/>
          <w:sz w:val="20"/>
          <w:szCs w:val="20"/>
          <w:bdr w:val="none" w:sz="0" w:space="0" w:color="auto" w:frame="1"/>
        </w:rPr>
        <w:t>java</w:t>
      </w:r>
      <w:r w:rsidRPr="00755E0E">
        <w:rPr>
          <w:rFonts w:ascii="Arial" w:eastAsia="Times New Roman" w:hAnsi="Arial" w:cs="Arial"/>
          <w:color w:val="242729"/>
          <w:sz w:val="23"/>
          <w:szCs w:val="23"/>
        </w:rPr>
        <w:t> command, and other infrastructure. However, it cannot be used to create new programs.</w:t>
      </w:r>
    </w:p>
    <w:p w:rsidR="00755E0E" w:rsidRPr="00755E0E" w:rsidRDefault="00755E0E" w:rsidP="00755E0E">
      <w:pPr>
        <w:shd w:val="clear" w:color="auto" w:fill="FFFFFF"/>
        <w:textAlignment w:val="baseline"/>
        <w:rPr>
          <w:rFonts w:ascii="Arial" w:eastAsia="Times New Roman" w:hAnsi="Arial" w:cs="Arial"/>
          <w:color w:val="242729"/>
          <w:sz w:val="23"/>
          <w:szCs w:val="23"/>
        </w:rPr>
      </w:pPr>
    </w:p>
    <w:p w:rsidR="00755E0E" w:rsidRPr="00755E0E" w:rsidRDefault="00755E0E" w:rsidP="00755E0E">
      <w:pPr>
        <w:shd w:val="clear" w:color="auto" w:fill="FFFFFF"/>
        <w:textAlignment w:val="baseline"/>
        <w:rPr>
          <w:rFonts w:ascii="Arial" w:eastAsia="Times New Roman" w:hAnsi="Arial" w:cs="Arial"/>
          <w:color w:val="242729"/>
          <w:sz w:val="23"/>
          <w:szCs w:val="23"/>
        </w:rPr>
      </w:pPr>
      <w:r w:rsidRPr="00755E0E">
        <w:rPr>
          <w:rFonts w:ascii="Arial" w:eastAsia="Times New Roman" w:hAnsi="Arial" w:cs="Arial"/>
          <w:color w:val="242729"/>
          <w:sz w:val="23"/>
          <w:szCs w:val="23"/>
        </w:rPr>
        <w:t>The </w:t>
      </w:r>
      <w:r w:rsidRPr="00755E0E">
        <w:rPr>
          <w:rFonts w:ascii="inherit" w:eastAsia="Times New Roman" w:hAnsi="inherit" w:cs="Arial"/>
          <w:b/>
          <w:bCs/>
          <w:color w:val="242729"/>
          <w:sz w:val="23"/>
          <w:szCs w:val="23"/>
          <w:bdr w:val="none" w:sz="0" w:space="0" w:color="auto" w:frame="1"/>
        </w:rPr>
        <w:t>JDK</w:t>
      </w:r>
      <w:r w:rsidRPr="00755E0E">
        <w:rPr>
          <w:rFonts w:ascii="Arial" w:eastAsia="Times New Roman" w:hAnsi="Arial" w:cs="Arial"/>
          <w:color w:val="242729"/>
          <w:sz w:val="23"/>
          <w:szCs w:val="23"/>
        </w:rPr>
        <w:t> is the </w:t>
      </w:r>
      <w:r w:rsidRPr="00755E0E">
        <w:rPr>
          <w:rFonts w:ascii="inherit" w:eastAsia="Times New Roman" w:hAnsi="inherit" w:cs="Arial"/>
          <w:b/>
          <w:bCs/>
          <w:color w:val="242729"/>
          <w:sz w:val="23"/>
          <w:szCs w:val="23"/>
          <w:bdr w:val="none" w:sz="0" w:space="0" w:color="auto" w:frame="1"/>
        </w:rPr>
        <w:t>Java Development Kit</w:t>
      </w:r>
      <w:r w:rsidRPr="00755E0E">
        <w:rPr>
          <w:rFonts w:ascii="Arial" w:eastAsia="Times New Roman" w:hAnsi="Arial" w:cs="Arial"/>
          <w:color w:val="242729"/>
          <w:sz w:val="23"/>
          <w:szCs w:val="23"/>
        </w:rPr>
        <w:t>, the full-featured SDK for Java. It has everything the JRE has, but also the compiler (</w:t>
      </w:r>
      <w:r w:rsidRPr="00755E0E">
        <w:rPr>
          <w:rFonts w:ascii="Consolas" w:eastAsia="Times New Roman" w:hAnsi="Consolas" w:cs="Courier New"/>
          <w:color w:val="242729"/>
          <w:sz w:val="20"/>
          <w:szCs w:val="20"/>
          <w:bdr w:val="none" w:sz="0" w:space="0" w:color="auto" w:frame="1"/>
        </w:rPr>
        <w:t>javac</w:t>
      </w:r>
      <w:r w:rsidRPr="00755E0E">
        <w:rPr>
          <w:rFonts w:ascii="Arial" w:eastAsia="Times New Roman" w:hAnsi="Arial" w:cs="Arial"/>
          <w:color w:val="242729"/>
          <w:sz w:val="23"/>
          <w:szCs w:val="23"/>
        </w:rPr>
        <w:t>) and tools (like </w:t>
      </w:r>
      <w:r w:rsidRPr="00755E0E">
        <w:rPr>
          <w:rFonts w:ascii="Consolas" w:eastAsia="Times New Roman" w:hAnsi="Consolas" w:cs="Courier New"/>
          <w:color w:val="242729"/>
          <w:sz w:val="20"/>
          <w:szCs w:val="20"/>
          <w:bdr w:val="none" w:sz="0" w:space="0" w:color="auto" w:frame="1"/>
        </w:rPr>
        <w:t>javadoc</w:t>
      </w:r>
      <w:r w:rsidRPr="00755E0E">
        <w:rPr>
          <w:rFonts w:ascii="Arial" w:eastAsia="Times New Roman" w:hAnsi="Arial" w:cs="Arial"/>
          <w:color w:val="242729"/>
          <w:sz w:val="23"/>
          <w:szCs w:val="23"/>
        </w:rPr>
        <w:t> and </w:t>
      </w:r>
      <w:r w:rsidRPr="00755E0E">
        <w:rPr>
          <w:rFonts w:ascii="Consolas" w:eastAsia="Times New Roman" w:hAnsi="Consolas" w:cs="Courier New"/>
          <w:color w:val="242729"/>
          <w:sz w:val="20"/>
          <w:szCs w:val="20"/>
          <w:bdr w:val="none" w:sz="0" w:space="0" w:color="auto" w:frame="1"/>
        </w:rPr>
        <w:t>jdb</w:t>
      </w:r>
      <w:r w:rsidRPr="00755E0E">
        <w:rPr>
          <w:rFonts w:ascii="Arial" w:eastAsia="Times New Roman" w:hAnsi="Arial" w:cs="Arial"/>
          <w:color w:val="242729"/>
          <w:sz w:val="23"/>
          <w:szCs w:val="23"/>
        </w:rPr>
        <w:t>). It is capable of creating and compiling programs.</w:t>
      </w:r>
    </w:p>
    <w:p w:rsidR="00755E0E" w:rsidRDefault="00755E0E" w:rsidP="004433BD">
      <w:pPr>
        <w:rPr>
          <w:rFonts w:ascii="Arial" w:hAnsi="Arial" w:cs="Arial"/>
          <w:color w:val="222222"/>
          <w:shd w:val="clear" w:color="auto" w:fill="FFFFFF"/>
        </w:rPr>
      </w:pPr>
    </w:p>
    <w:p w:rsidR="00755E0E" w:rsidRDefault="00755E0E" w:rsidP="004433BD">
      <w:pPr>
        <w:rPr>
          <w:rFonts w:ascii="Arial" w:hAnsi="Arial" w:cs="Arial"/>
          <w:color w:val="222222"/>
          <w:shd w:val="clear" w:color="auto" w:fill="FFFFFF"/>
        </w:rPr>
      </w:pPr>
      <w:r w:rsidRPr="00755E0E">
        <w:rPr>
          <w:rFonts w:ascii="Arial" w:hAnsi="Arial" w:cs="Arial"/>
          <w:color w:val="222222"/>
          <w:shd w:val="clear" w:color="auto" w:fill="FFFFFF"/>
        </w:rPr>
        <w:t>A </w:t>
      </w:r>
      <w:r w:rsidRPr="00755E0E">
        <w:rPr>
          <w:rFonts w:ascii="Arial" w:hAnsi="Arial" w:cs="Arial"/>
          <w:b/>
          <w:bCs/>
          <w:color w:val="222222"/>
          <w:shd w:val="clear" w:color="auto" w:fill="FFFFFF"/>
        </w:rPr>
        <w:t>Java virtual machine</w:t>
      </w:r>
      <w:r w:rsidRPr="00755E0E">
        <w:rPr>
          <w:rFonts w:ascii="Arial" w:hAnsi="Arial" w:cs="Arial"/>
          <w:color w:val="222222"/>
          <w:shd w:val="clear" w:color="auto" w:fill="FFFFFF"/>
        </w:rPr>
        <w:t> (</w:t>
      </w:r>
      <w:r w:rsidRPr="00755E0E">
        <w:rPr>
          <w:rFonts w:ascii="Arial" w:hAnsi="Arial" w:cs="Arial"/>
          <w:b/>
          <w:bCs/>
          <w:color w:val="222222"/>
          <w:shd w:val="clear" w:color="auto" w:fill="FFFFFF"/>
        </w:rPr>
        <w:t>JVM</w:t>
      </w:r>
      <w:r w:rsidRPr="00755E0E">
        <w:rPr>
          <w:rFonts w:ascii="Arial" w:hAnsi="Arial" w:cs="Arial"/>
          <w:color w:val="222222"/>
          <w:shd w:val="clear" w:color="auto" w:fill="FFFFFF"/>
        </w:rPr>
        <w:t>) is a </w:t>
      </w:r>
      <w:hyperlink r:id="rId63" w:tooltip="Virtual machine" w:history="1">
        <w:r w:rsidRPr="00755E0E">
          <w:rPr>
            <w:rFonts w:ascii="Arial" w:hAnsi="Arial" w:cs="Arial"/>
            <w:color w:val="0B0080"/>
            <w:u w:val="single"/>
            <w:shd w:val="clear" w:color="auto" w:fill="FFFFFF"/>
          </w:rPr>
          <w:t>virtual machine</w:t>
        </w:r>
      </w:hyperlink>
      <w:r w:rsidRPr="00755E0E">
        <w:rPr>
          <w:rFonts w:ascii="Arial" w:hAnsi="Arial" w:cs="Arial"/>
          <w:color w:val="222222"/>
          <w:shd w:val="clear" w:color="auto" w:fill="FFFFFF"/>
        </w:rPr>
        <w:t> that enables a computer to run </w:t>
      </w:r>
      <w:hyperlink r:id="rId64" w:tooltip="Java (software platform)" w:history="1">
        <w:r w:rsidRPr="00755E0E">
          <w:rPr>
            <w:rFonts w:ascii="Arial" w:hAnsi="Arial" w:cs="Arial"/>
            <w:color w:val="0B0080"/>
            <w:u w:val="single"/>
            <w:shd w:val="clear" w:color="auto" w:fill="FFFFFF"/>
          </w:rPr>
          <w:t>Java</w:t>
        </w:r>
      </w:hyperlink>
      <w:r w:rsidRPr="00755E0E">
        <w:rPr>
          <w:rFonts w:ascii="Arial" w:hAnsi="Arial" w:cs="Arial"/>
          <w:color w:val="222222"/>
          <w:shd w:val="clear" w:color="auto" w:fill="FFFFFF"/>
        </w:rPr>
        <w:t> programs as well as programs written in </w:t>
      </w:r>
      <w:hyperlink r:id="rId65" w:tooltip="List of JVM languages" w:history="1">
        <w:r w:rsidRPr="00755E0E">
          <w:rPr>
            <w:rFonts w:ascii="Arial" w:hAnsi="Arial" w:cs="Arial"/>
            <w:color w:val="0B0080"/>
            <w:u w:val="single"/>
            <w:shd w:val="clear" w:color="auto" w:fill="FFFFFF"/>
          </w:rPr>
          <w:t>other languages</w:t>
        </w:r>
      </w:hyperlink>
      <w:r w:rsidRPr="00755E0E">
        <w:rPr>
          <w:rFonts w:ascii="Arial" w:hAnsi="Arial" w:cs="Arial"/>
          <w:color w:val="222222"/>
          <w:shd w:val="clear" w:color="auto" w:fill="FFFFFF"/>
        </w:rPr>
        <w:t> that are also compiled to </w:t>
      </w:r>
      <w:hyperlink r:id="rId66" w:tooltip="Java bytecode" w:history="1">
        <w:r w:rsidRPr="00755E0E">
          <w:rPr>
            <w:rFonts w:ascii="Arial" w:hAnsi="Arial" w:cs="Arial"/>
            <w:color w:val="0B0080"/>
            <w:u w:val="single"/>
            <w:shd w:val="clear" w:color="auto" w:fill="FFFFFF"/>
          </w:rPr>
          <w:t>Java bytecode</w:t>
        </w:r>
      </w:hyperlink>
      <w:r w:rsidRPr="00755E0E">
        <w:rPr>
          <w:rFonts w:ascii="Arial" w:hAnsi="Arial" w:cs="Arial"/>
          <w:color w:val="222222"/>
          <w:shd w:val="clear" w:color="auto" w:fill="FFFFFF"/>
        </w:rPr>
        <w:t>. The JVM is detailed by a </w:t>
      </w:r>
      <w:hyperlink r:id="rId67" w:tooltip="Specification (technical standard)" w:history="1">
        <w:r w:rsidRPr="00755E0E">
          <w:rPr>
            <w:rFonts w:ascii="Arial" w:hAnsi="Arial" w:cs="Arial"/>
            <w:color w:val="0B0080"/>
            <w:u w:val="single"/>
            <w:shd w:val="clear" w:color="auto" w:fill="FFFFFF"/>
          </w:rPr>
          <w:t>specification</w:t>
        </w:r>
      </w:hyperlink>
      <w:r w:rsidRPr="00755E0E">
        <w:rPr>
          <w:rFonts w:ascii="Arial" w:hAnsi="Arial" w:cs="Arial"/>
          <w:color w:val="222222"/>
          <w:shd w:val="clear" w:color="auto" w:fill="FFFFFF"/>
        </w:rPr>
        <w:t> that formally describes what is required in a JVM implementation. Having a specification ensures interoperability of Java programs across different implementations so that program authors using the </w:t>
      </w:r>
      <w:hyperlink r:id="rId68" w:tooltip="Java Development Kit" w:history="1">
        <w:r w:rsidRPr="00755E0E">
          <w:rPr>
            <w:rFonts w:ascii="Arial" w:hAnsi="Arial" w:cs="Arial"/>
            <w:color w:val="0B0080"/>
            <w:u w:val="single"/>
            <w:shd w:val="clear" w:color="auto" w:fill="FFFFFF"/>
          </w:rPr>
          <w:t>Java Development Kit</w:t>
        </w:r>
      </w:hyperlink>
      <w:r w:rsidRPr="00755E0E">
        <w:rPr>
          <w:rFonts w:ascii="Arial" w:hAnsi="Arial" w:cs="Arial"/>
          <w:color w:val="222222"/>
          <w:shd w:val="clear" w:color="auto" w:fill="FFFFFF"/>
        </w:rPr>
        <w:t> (JDK) need not worry about idiosyncrasies of the underlying hardware platform.</w:t>
      </w:r>
    </w:p>
    <w:p w:rsidR="00004621" w:rsidRDefault="00004621" w:rsidP="004433BD">
      <w:pPr>
        <w:rPr>
          <w:rFonts w:ascii="Arial" w:hAnsi="Arial" w:cs="Arial"/>
          <w:color w:val="222222"/>
          <w:shd w:val="clear" w:color="auto" w:fill="FFFFFF"/>
        </w:rPr>
      </w:pPr>
    </w:p>
    <w:p w:rsidR="00004621" w:rsidRDefault="00004621" w:rsidP="004433BD">
      <w:pPr>
        <w:rPr>
          <w:rFonts w:ascii="Arial" w:hAnsi="Arial" w:cs="Arial"/>
          <w:color w:val="222222"/>
          <w:shd w:val="clear" w:color="auto" w:fill="FFFFFF"/>
        </w:rPr>
      </w:pPr>
      <w:r>
        <w:rPr>
          <w:rFonts w:ascii="Arial" w:hAnsi="Arial" w:cs="Arial"/>
          <w:b/>
          <w:bCs/>
          <w:color w:val="222222"/>
          <w:shd w:val="clear" w:color="auto" w:fill="FFFFFF"/>
        </w:rPr>
        <w:lastRenderedPageBreak/>
        <w:t>Platform independent</w:t>
      </w:r>
      <w:r>
        <w:rPr>
          <w:rFonts w:ascii="Arial" w:hAnsi="Arial" w:cs="Arial"/>
          <w:color w:val="222222"/>
          <w:shd w:val="clear" w:color="auto" w:fill="FFFFFF"/>
        </w:rPr>
        <w:t> language means once compiled you can execute the program on any </w:t>
      </w:r>
      <w:r>
        <w:rPr>
          <w:rFonts w:ascii="Arial" w:hAnsi="Arial" w:cs="Arial"/>
          <w:b/>
          <w:bCs/>
          <w:color w:val="222222"/>
          <w:shd w:val="clear" w:color="auto" w:fill="FFFFFF"/>
        </w:rPr>
        <w:t>platform</w:t>
      </w:r>
      <w:r>
        <w:rPr>
          <w:rFonts w:ascii="Arial" w:hAnsi="Arial" w:cs="Arial"/>
          <w:color w:val="222222"/>
          <w:shd w:val="clear" w:color="auto" w:fill="FFFFFF"/>
        </w:rPr>
        <w:t> (</w:t>
      </w:r>
      <w:r>
        <w:rPr>
          <w:rFonts w:ascii="Arial" w:hAnsi="Arial" w:cs="Arial"/>
          <w:b/>
          <w:bCs/>
          <w:color w:val="222222"/>
          <w:shd w:val="clear" w:color="auto" w:fill="FFFFFF"/>
        </w:rPr>
        <w:t>OS</w:t>
      </w:r>
      <w:r>
        <w:rPr>
          <w:rFonts w:ascii="Arial" w:hAnsi="Arial" w:cs="Arial"/>
          <w:color w:val="222222"/>
          <w:shd w:val="clear" w:color="auto" w:fill="FFFFFF"/>
        </w:rPr>
        <w:t>). </w:t>
      </w:r>
      <w:r>
        <w:rPr>
          <w:rFonts w:ascii="Arial" w:hAnsi="Arial" w:cs="Arial"/>
          <w:b/>
          <w:bCs/>
          <w:color w:val="222222"/>
          <w:shd w:val="clear" w:color="auto" w:fill="FFFFFF"/>
        </w:rPr>
        <w:t>Java</w:t>
      </w:r>
      <w:r>
        <w:rPr>
          <w:rFonts w:ascii="Arial" w:hAnsi="Arial" w:cs="Arial"/>
          <w:color w:val="222222"/>
          <w:shd w:val="clear" w:color="auto" w:fill="FFFFFF"/>
        </w:rPr>
        <w:t> is </w:t>
      </w:r>
      <w:r>
        <w:rPr>
          <w:rFonts w:ascii="Arial" w:hAnsi="Arial" w:cs="Arial"/>
          <w:b/>
          <w:bCs/>
          <w:color w:val="222222"/>
          <w:shd w:val="clear" w:color="auto" w:fill="FFFFFF"/>
        </w:rPr>
        <w:t>platform independent</w:t>
      </w:r>
      <w:r>
        <w:rPr>
          <w:rFonts w:ascii="Arial" w:hAnsi="Arial" w:cs="Arial"/>
          <w:color w:val="222222"/>
          <w:shd w:val="clear" w:color="auto" w:fill="FFFFFF"/>
        </w:rPr>
        <w:t>. Because the </w:t>
      </w:r>
      <w:r>
        <w:rPr>
          <w:rFonts w:ascii="Arial" w:hAnsi="Arial" w:cs="Arial"/>
          <w:b/>
          <w:bCs/>
          <w:color w:val="222222"/>
          <w:shd w:val="clear" w:color="auto" w:fill="FFFFFF"/>
        </w:rPr>
        <w:t>Java</w:t>
      </w:r>
      <w:r>
        <w:rPr>
          <w:rFonts w:ascii="Arial" w:hAnsi="Arial" w:cs="Arial"/>
          <w:color w:val="222222"/>
          <w:shd w:val="clear" w:color="auto" w:fill="FFFFFF"/>
        </w:rPr>
        <w:t> compiler converts the source code to bytecode, which is Intermidiate Language. Bytecode can be executed on any </w:t>
      </w:r>
      <w:r>
        <w:rPr>
          <w:rFonts w:ascii="Arial" w:hAnsi="Arial" w:cs="Arial"/>
          <w:b/>
          <w:bCs/>
          <w:color w:val="222222"/>
          <w:shd w:val="clear" w:color="auto" w:fill="FFFFFF"/>
        </w:rPr>
        <w:t>platform</w:t>
      </w:r>
      <w:r>
        <w:rPr>
          <w:rFonts w:ascii="Arial" w:hAnsi="Arial" w:cs="Arial"/>
          <w:color w:val="222222"/>
          <w:shd w:val="clear" w:color="auto" w:fill="FFFFFF"/>
        </w:rPr>
        <w:t> (</w:t>
      </w:r>
      <w:r>
        <w:rPr>
          <w:rFonts w:ascii="Arial" w:hAnsi="Arial" w:cs="Arial"/>
          <w:b/>
          <w:bCs/>
          <w:color w:val="222222"/>
          <w:shd w:val="clear" w:color="auto" w:fill="FFFFFF"/>
        </w:rPr>
        <w:t>OS</w:t>
      </w:r>
      <w:r>
        <w:rPr>
          <w:rFonts w:ascii="Arial" w:hAnsi="Arial" w:cs="Arial"/>
          <w:color w:val="222222"/>
          <w:shd w:val="clear" w:color="auto" w:fill="FFFFFF"/>
        </w:rPr>
        <w:t>) using JVM( </w:t>
      </w:r>
      <w:r>
        <w:rPr>
          <w:rFonts w:ascii="Arial" w:hAnsi="Arial" w:cs="Arial"/>
          <w:b/>
          <w:bCs/>
          <w:color w:val="222222"/>
          <w:shd w:val="clear" w:color="auto" w:fill="FFFFFF"/>
        </w:rPr>
        <w:t>Java</w:t>
      </w:r>
      <w:r>
        <w:rPr>
          <w:rFonts w:ascii="Arial" w:hAnsi="Arial" w:cs="Arial"/>
          <w:color w:val="222222"/>
          <w:shd w:val="clear" w:color="auto" w:fill="FFFFFF"/>
        </w:rPr>
        <w:t> Virtual Machine).</w:t>
      </w:r>
    </w:p>
    <w:p w:rsidR="00004621" w:rsidRDefault="00004621" w:rsidP="004433BD">
      <w:pPr>
        <w:rPr>
          <w:rFonts w:ascii="Arial" w:hAnsi="Arial" w:cs="Arial"/>
          <w:color w:val="222222"/>
          <w:shd w:val="clear" w:color="auto" w:fill="FFFFFF"/>
        </w:rPr>
      </w:pPr>
    </w:p>
    <w:p w:rsidR="00004621" w:rsidRDefault="00004621" w:rsidP="004433BD">
      <w:pPr>
        <w:rPr>
          <w:rFonts w:ascii="Arial" w:hAnsi="Arial" w:cs="Arial"/>
          <w:b/>
          <w:bCs/>
          <w:color w:val="222222"/>
          <w:shd w:val="clear" w:color="auto" w:fill="FFFFFF"/>
        </w:rPr>
      </w:pPr>
    </w:p>
    <w:p w:rsidR="00004621" w:rsidRDefault="00004621" w:rsidP="004433BD">
      <w:pPr>
        <w:rPr>
          <w:rFonts w:ascii="Arial" w:hAnsi="Arial" w:cs="Arial"/>
          <w:color w:val="222222"/>
          <w:shd w:val="clear" w:color="auto" w:fill="FFFFFF"/>
        </w:rPr>
      </w:pPr>
      <w:r>
        <w:rPr>
          <w:rFonts w:ascii="Arial" w:hAnsi="Arial" w:cs="Arial"/>
          <w:b/>
          <w:bCs/>
          <w:color w:val="222222"/>
          <w:shd w:val="clear" w:color="auto" w:fill="FFFFFF"/>
        </w:rPr>
        <w:t>default value</w:t>
      </w:r>
      <w:r>
        <w:rPr>
          <w:rFonts w:ascii="Arial" w:hAnsi="Arial" w:cs="Arial"/>
          <w:color w:val="222222"/>
          <w:shd w:val="clear" w:color="auto" w:fill="FFFFFF"/>
        </w:rPr>
        <w:t> of</w:t>
      </w:r>
      <w:r>
        <w:rPr>
          <w:rFonts w:ascii="Arial" w:hAnsi="Arial" w:cs="Arial"/>
          <w:color w:val="222222"/>
          <w:shd w:val="clear" w:color="auto" w:fill="FFFFFF"/>
        </w:rPr>
        <w:t> </w:t>
      </w:r>
      <w:r>
        <w:rPr>
          <w:rFonts w:ascii="Arial" w:hAnsi="Arial" w:cs="Arial"/>
          <w:b/>
          <w:bCs/>
          <w:color w:val="222222"/>
          <w:shd w:val="clear" w:color="auto" w:fill="FFFFFF"/>
        </w:rPr>
        <w:t>primitive</w:t>
      </w:r>
      <w:r>
        <w:rPr>
          <w:rFonts w:ascii="Arial" w:hAnsi="Arial" w:cs="Arial"/>
          <w:b/>
          <w:bCs/>
          <w:color w:val="222222"/>
          <w:shd w:val="clear" w:color="auto" w:fill="FFFFFF"/>
        </w:rPr>
        <w:t xml:space="preserve"> :</w:t>
      </w:r>
    </w:p>
    <w:p w:rsidR="004433BD" w:rsidRPr="00DA4ECE" w:rsidRDefault="00004621" w:rsidP="00DA4ECE">
      <w:pPr>
        <w:rPr>
          <w:rFonts w:ascii="Arial" w:hAnsi="Arial" w:cs="Arial"/>
          <w:color w:val="222222"/>
          <w:sz w:val="24"/>
          <w:szCs w:val="24"/>
          <w:shd w:val="clear" w:color="auto" w:fill="FFFFFF"/>
        </w:rPr>
      </w:pPr>
      <w:r>
        <w:rPr>
          <w:rFonts w:ascii="Arial" w:hAnsi="Arial" w:cs="Arial"/>
          <w:color w:val="222222"/>
          <w:shd w:val="clear" w:color="auto" w:fill="FFFFFF"/>
        </w:rPr>
        <w:t>In Java, the </w:t>
      </w:r>
      <w:r>
        <w:rPr>
          <w:rFonts w:ascii="Arial" w:hAnsi="Arial" w:cs="Arial"/>
          <w:b/>
          <w:bCs/>
          <w:color w:val="222222"/>
          <w:shd w:val="clear" w:color="auto" w:fill="FFFFFF"/>
        </w:rPr>
        <w:t>default value</w:t>
      </w:r>
      <w:r>
        <w:rPr>
          <w:rFonts w:ascii="Arial" w:hAnsi="Arial" w:cs="Arial"/>
          <w:color w:val="222222"/>
          <w:shd w:val="clear" w:color="auto" w:fill="FFFFFF"/>
        </w:rPr>
        <w:t> of any </w:t>
      </w:r>
      <w:r>
        <w:rPr>
          <w:rFonts w:ascii="Arial" w:hAnsi="Arial" w:cs="Arial"/>
          <w:b/>
          <w:bCs/>
          <w:color w:val="222222"/>
          <w:shd w:val="clear" w:color="auto" w:fill="FFFFFF"/>
        </w:rPr>
        <w:t>primitive</w:t>
      </w:r>
      <w:r>
        <w:rPr>
          <w:rFonts w:ascii="Arial" w:hAnsi="Arial" w:cs="Arial"/>
          <w:color w:val="222222"/>
          <w:shd w:val="clear" w:color="auto" w:fill="FFFFFF"/>
        </w:rPr>
        <w:t> is the 'zero' equivalent of that </w:t>
      </w:r>
      <w:r>
        <w:rPr>
          <w:rFonts w:ascii="Arial" w:hAnsi="Arial" w:cs="Arial"/>
          <w:b/>
          <w:bCs/>
          <w:color w:val="222222"/>
          <w:shd w:val="clear" w:color="auto" w:fill="FFFFFF"/>
        </w:rPr>
        <w:t>primitive</w:t>
      </w:r>
      <w:r>
        <w:rPr>
          <w:rFonts w:ascii="Arial" w:hAnsi="Arial" w:cs="Arial"/>
          <w:color w:val="222222"/>
          <w:shd w:val="clear" w:color="auto" w:fill="FFFFFF"/>
        </w:rPr>
        <w:t>. int,float,double are 0, char is \u0000, boolean is false. Since </w:t>
      </w:r>
      <w:r>
        <w:rPr>
          <w:rFonts w:ascii="Arial" w:hAnsi="Arial" w:cs="Arial"/>
          <w:b/>
          <w:bCs/>
          <w:color w:val="222222"/>
          <w:shd w:val="clear" w:color="auto" w:fill="FFFFFF"/>
        </w:rPr>
        <w:t>primitives</w:t>
      </w:r>
      <w:r>
        <w:rPr>
          <w:rFonts w:ascii="Arial" w:hAnsi="Arial" w:cs="Arial"/>
          <w:color w:val="222222"/>
          <w:shd w:val="clear" w:color="auto" w:fill="FFFFFF"/>
        </w:rPr>
        <w:t> are not actually objects on their face in Java, then they must be initialized by </w:t>
      </w:r>
      <w:r>
        <w:rPr>
          <w:rFonts w:ascii="Arial" w:hAnsi="Arial" w:cs="Arial"/>
          <w:b/>
          <w:bCs/>
          <w:color w:val="222222"/>
          <w:shd w:val="clear" w:color="auto" w:fill="FFFFFF"/>
        </w:rPr>
        <w:t>default</w:t>
      </w:r>
      <w:r>
        <w:rPr>
          <w:rFonts w:ascii="Arial" w:hAnsi="Arial" w:cs="Arial"/>
          <w:color w:val="222222"/>
          <w:shd w:val="clear" w:color="auto" w:fill="FFFFFF"/>
        </w:rPr>
        <w:t> because, semantically, they can never be null.</w:t>
      </w:r>
    </w:p>
    <w:p w:rsidR="004433BD" w:rsidRDefault="004433BD" w:rsidP="004433BD">
      <w:pPr>
        <w:rPr>
          <w:rFonts w:ascii="Arial" w:hAnsi="Arial" w:cs="Arial"/>
          <w:color w:val="222222"/>
          <w:shd w:val="clear" w:color="auto" w:fill="FFFFFF"/>
        </w:rPr>
      </w:pPr>
    </w:p>
    <w:p w:rsidR="004433BD" w:rsidRDefault="004433BD" w:rsidP="004433BD">
      <w:pPr>
        <w:rPr>
          <w:rFonts w:ascii="Arial" w:hAnsi="Arial" w:cs="Arial"/>
          <w:color w:val="222222"/>
          <w:shd w:val="clear" w:color="auto" w:fill="FFFFFF"/>
        </w:rPr>
      </w:pPr>
    </w:p>
    <w:p w:rsidR="00395BC4" w:rsidRDefault="00395BC4" w:rsidP="004433BD">
      <w:pPr>
        <w:rPr>
          <w:rFonts w:ascii="Arial" w:hAnsi="Arial" w:cs="Arial"/>
          <w:color w:val="222222"/>
          <w:shd w:val="clear" w:color="auto" w:fill="FFFFFF"/>
        </w:rPr>
      </w:pPr>
      <w:r>
        <w:rPr>
          <w:rFonts w:ascii="Arial" w:hAnsi="Arial" w:cs="Arial"/>
          <w:color w:val="222222"/>
          <w:shd w:val="clear" w:color="auto" w:fill="FFFFFF"/>
        </w:rPr>
        <w:t>Q5:</w:t>
      </w:r>
    </w:p>
    <w:p w:rsidR="00395BC4" w:rsidRPr="00DA4ECE" w:rsidRDefault="00395BC4" w:rsidP="00DA4E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395BC4">
        <w:rPr>
          <w:rFonts w:ascii="Consolas" w:eastAsia="Times New Roman" w:hAnsi="Consolas" w:cs="Courier New"/>
          <w:color w:val="CC7832"/>
          <w:sz w:val="20"/>
          <w:szCs w:val="20"/>
        </w:rPr>
        <w:t xml:space="preserve">package </w:t>
      </w:r>
      <w:r w:rsidRPr="00395BC4">
        <w:rPr>
          <w:rFonts w:ascii="Consolas" w:eastAsia="Times New Roman" w:hAnsi="Consolas" w:cs="Courier New"/>
          <w:color w:val="A9B7C6"/>
          <w:sz w:val="20"/>
          <w:szCs w:val="20"/>
        </w:rPr>
        <w:t>com.company</w:t>
      </w:r>
      <w:r w:rsidRPr="00395BC4">
        <w:rPr>
          <w:rFonts w:ascii="Consolas" w:eastAsia="Times New Roman" w:hAnsi="Consolas" w:cs="Courier New"/>
          <w:color w:val="CC7832"/>
          <w:sz w:val="20"/>
          <w:szCs w:val="20"/>
        </w:rPr>
        <w:t>;</w:t>
      </w:r>
      <w:r w:rsidRPr="00395BC4">
        <w:rPr>
          <w:rFonts w:ascii="Consolas" w:eastAsia="Times New Roman" w:hAnsi="Consolas" w:cs="Courier New"/>
          <w:color w:val="CC7832"/>
          <w:sz w:val="20"/>
          <w:szCs w:val="20"/>
        </w:rPr>
        <w:br/>
      </w:r>
      <w:r w:rsidRPr="00395BC4">
        <w:rPr>
          <w:rFonts w:ascii="Consolas" w:eastAsia="Times New Roman" w:hAnsi="Consolas" w:cs="Courier New"/>
          <w:color w:val="CC7832"/>
          <w:sz w:val="20"/>
          <w:szCs w:val="20"/>
        </w:rPr>
        <w:br/>
        <w:t xml:space="preserve">import </w:t>
      </w:r>
      <w:r w:rsidRPr="00395BC4">
        <w:rPr>
          <w:rFonts w:ascii="Consolas" w:eastAsia="Times New Roman" w:hAnsi="Consolas" w:cs="Courier New"/>
          <w:color w:val="A9B7C6"/>
          <w:sz w:val="20"/>
          <w:szCs w:val="20"/>
        </w:rPr>
        <w:t>java.util.Scanner</w:t>
      </w:r>
      <w:r w:rsidRPr="00395BC4">
        <w:rPr>
          <w:rFonts w:ascii="Consolas" w:eastAsia="Times New Roman" w:hAnsi="Consolas" w:cs="Courier New"/>
          <w:color w:val="CC7832"/>
          <w:sz w:val="20"/>
          <w:szCs w:val="20"/>
        </w:rPr>
        <w:t>;</w:t>
      </w:r>
      <w:r w:rsidRPr="00395BC4">
        <w:rPr>
          <w:rFonts w:ascii="Consolas" w:eastAsia="Times New Roman" w:hAnsi="Consolas" w:cs="Courier New"/>
          <w:color w:val="CC7832"/>
          <w:sz w:val="20"/>
          <w:szCs w:val="20"/>
        </w:rPr>
        <w:br/>
      </w:r>
      <w:r w:rsidRPr="00395BC4">
        <w:rPr>
          <w:rFonts w:ascii="Consolas" w:eastAsia="Times New Roman" w:hAnsi="Consolas" w:cs="Courier New"/>
          <w:color w:val="CC7832"/>
          <w:sz w:val="20"/>
          <w:szCs w:val="20"/>
        </w:rPr>
        <w:br/>
        <w:t xml:space="preserve">class </w:t>
      </w:r>
      <w:r w:rsidRPr="00395BC4">
        <w:rPr>
          <w:rFonts w:ascii="Consolas" w:eastAsia="Times New Roman" w:hAnsi="Consolas" w:cs="Courier New"/>
          <w:color w:val="A9B7C6"/>
          <w:sz w:val="20"/>
          <w:szCs w:val="20"/>
        </w:rPr>
        <w:t>SecondClass</w:t>
      </w:r>
      <w:r w:rsidRPr="00395BC4">
        <w:rPr>
          <w:rFonts w:ascii="Consolas" w:eastAsia="Times New Roman" w:hAnsi="Consolas" w:cs="Courier New"/>
          <w:color w:val="A9B7C6"/>
          <w:sz w:val="20"/>
          <w:szCs w:val="20"/>
        </w:rPr>
        <w:br/>
        <w:t>{</w:t>
      </w:r>
      <w:r w:rsidRPr="00395BC4">
        <w:rPr>
          <w:rFonts w:ascii="Consolas" w:eastAsia="Times New Roman" w:hAnsi="Consolas" w:cs="Courier New"/>
          <w:color w:val="A9B7C6"/>
          <w:sz w:val="20"/>
          <w:szCs w:val="20"/>
        </w:rPr>
        <w:br/>
        <w:t xml:space="preserve">    </w:t>
      </w:r>
      <w:r w:rsidRPr="00395BC4">
        <w:rPr>
          <w:rFonts w:ascii="Consolas" w:eastAsia="Times New Roman" w:hAnsi="Consolas" w:cs="Courier New"/>
          <w:color w:val="CC7832"/>
          <w:sz w:val="20"/>
          <w:szCs w:val="20"/>
        </w:rPr>
        <w:t xml:space="preserve">private int </w:t>
      </w:r>
      <w:r w:rsidRPr="00395BC4">
        <w:rPr>
          <w:rFonts w:ascii="Consolas" w:eastAsia="Times New Roman" w:hAnsi="Consolas" w:cs="Courier New"/>
          <w:color w:val="9876AA"/>
          <w:sz w:val="20"/>
          <w:szCs w:val="20"/>
        </w:rPr>
        <w:t>MyInt</w:t>
      </w:r>
      <w:r w:rsidRPr="00395BC4">
        <w:rPr>
          <w:rFonts w:ascii="Consolas" w:eastAsia="Times New Roman" w:hAnsi="Consolas" w:cs="Courier New"/>
          <w:color w:val="CC7832"/>
          <w:sz w:val="20"/>
          <w:szCs w:val="20"/>
        </w:rPr>
        <w:t>;</w:t>
      </w:r>
      <w:r w:rsidRPr="00395BC4">
        <w:rPr>
          <w:rFonts w:ascii="Consolas" w:eastAsia="Times New Roman" w:hAnsi="Consolas" w:cs="Courier New"/>
          <w:color w:val="CC7832"/>
          <w:sz w:val="20"/>
          <w:szCs w:val="20"/>
        </w:rPr>
        <w:br/>
      </w:r>
      <w:r w:rsidRPr="00395BC4">
        <w:rPr>
          <w:rFonts w:ascii="Consolas" w:eastAsia="Times New Roman" w:hAnsi="Consolas" w:cs="Courier New"/>
          <w:color w:val="CC7832"/>
          <w:sz w:val="20"/>
          <w:szCs w:val="20"/>
        </w:rPr>
        <w:br/>
        <w:t xml:space="preserve">    public </w:t>
      </w:r>
      <w:r w:rsidRPr="00395BC4">
        <w:rPr>
          <w:rFonts w:ascii="Consolas" w:eastAsia="Times New Roman" w:hAnsi="Consolas" w:cs="Courier New"/>
          <w:color w:val="FFC66D"/>
          <w:sz w:val="20"/>
          <w:szCs w:val="20"/>
        </w:rPr>
        <w:t>SecondClass</w:t>
      </w:r>
      <w:r w:rsidRPr="00395BC4">
        <w:rPr>
          <w:rFonts w:ascii="Consolas" w:eastAsia="Times New Roman" w:hAnsi="Consolas" w:cs="Courier New"/>
          <w:color w:val="A9B7C6"/>
          <w:sz w:val="20"/>
          <w:szCs w:val="20"/>
        </w:rPr>
        <w:t>(</w:t>
      </w:r>
      <w:r w:rsidRPr="00395BC4">
        <w:rPr>
          <w:rFonts w:ascii="Consolas" w:eastAsia="Times New Roman" w:hAnsi="Consolas" w:cs="Courier New"/>
          <w:color w:val="CC7832"/>
          <w:sz w:val="20"/>
          <w:szCs w:val="20"/>
        </w:rPr>
        <w:t xml:space="preserve">int </w:t>
      </w:r>
      <w:r w:rsidRPr="00395BC4">
        <w:rPr>
          <w:rFonts w:ascii="Consolas" w:eastAsia="Times New Roman" w:hAnsi="Consolas" w:cs="Courier New"/>
          <w:color w:val="A9B7C6"/>
          <w:sz w:val="20"/>
          <w:szCs w:val="20"/>
        </w:rPr>
        <w:t>i) {</w:t>
      </w:r>
      <w:r w:rsidRPr="00395BC4">
        <w:rPr>
          <w:rFonts w:ascii="Consolas" w:eastAsia="Times New Roman" w:hAnsi="Consolas" w:cs="Courier New"/>
          <w:color w:val="A9B7C6"/>
          <w:sz w:val="20"/>
          <w:szCs w:val="20"/>
        </w:rPr>
        <w:br/>
        <w:t xml:space="preserve">        </w:t>
      </w:r>
      <w:r w:rsidRPr="00395BC4">
        <w:rPr>
          <w:rFonts w:ascii="Consolas" w:eastAsia="Times New Roman" w:hAnsi="Consolas" w:cs="Courier New"/>
          <w:color w:val="9876AA"/>
          <w:sz w:val="20"/>
          <w:szCs w:val="20"/>
        </w:rPr>
        <w:t xml:space="preserve">MyInt </w:t>
      </w:r>
      <w:r w:rsidRPr="00395BC4">
        <w:rPr>
          <w:rFonts w:ascii="Consolas" w:eastAsia="Times New Roman" w:hAnsi="Consolas" w:cs="Courier New"/>
          <w:color w:val="A9B7C6"/>
          <w:sz w:val="20"/>
          <w:szCs w:val="20"/>
        </w:rPr>
        <w:t>= i</w:t>
      </w:r>
      <w:r w:rsidRPr="00395BC4">
        <w:rPr>
          <w:rFonts w:ascii="Consolas" w:eastAsia="Times New Roman" w:hAnsi="Consolas" w:cs="Courier New"/>
          <w:color w:val="CC7832"/>
          <w:sz w:val="20"/>
          <w:szCs w:val="20"/>
        </w:rPr>
        <w:t>;</w:t>
      </w:r>
      <w:r w:rsidRPr="00395BC4">
        <w:rPr>
          <w:rFonts w:ascii="Consolas" w:eastAsia="Times New Roman" w:hAnsi="Consolas" w:cs="Courier New"/>
          <w:color w:val="CC7832"/>
          <w:sz w:val="20"/>
          <w:szCs w:val="20"/>
        </w:rPr>
        <w:br/>
        <w:t xml:space="preserve">    </w:t>
      </w:r>
      <w:r w:rsidRPr="00395BC4">
        <w:rPr>
          <w:rFonts w:ascii="Consolas" w:eastAsia="Times New Roman" w:hAnsi="Consolas" w:cs="Courier New"/>
          <w:color w:val="A9B7C6"/>
          <w:sz w:val="20"/>
          <w:szCs w:val="20"/>
        </w:rPr>
        <w:t>}</w:t>
      </w:r>
      <w:r w:rsidRPr="00395BC4">
        <w:rPr>
          <w:rFonts w:ascii="Consolas" w:eastAsia="Times New Roman" w:hAnsi="Consolas" w:cs="Courier New"/>
          <w:color w:val="A9B7C6"/>
          <w:sz w:val="20"/>
          <w:szCs w:val="20"/>
        </w:rPr>
        <w:br/>
      </w:r>
      <w:r w:rsidRPr="00395BC4">
        <w:rPr>
          <w:rFonts w:ascii="Consolas" w:eastAsia="Times New Roman" w:hAnsi="Consolas" w:cs="Courier New"/>
          <w:color w:val="A9B7C6"/>
          <w:sz w:val="20"/>
          <w:szCs w:val="20"/>
        </w:rPr>
        <w:br/>
        <w:t xml:space="preserve">    </w:t>
      </w:r>
      <w:r w:rsidRPr="00395BC4">
        <w:rPr>
          <w:rFonts w:ascii="Consolas" w:eastAsia="Times New Roman" w:hAnsi="Consolas" w:cs="Courier New"/>
          <w:color w:val="CC7832"/>
          <w:sz w:val="20"/>
          <w:szCs w:val="20"/>
        </w:rPr>
        <w:t xml:space="preserve">public void </w:t>
      </w:r>
      <w:r w:rsidRPr="00395BC4">
        <w:rPr>
          <w:rFonts w:ascii="Consolas" w:eastAsia="Times New Roman" w:hAnsi="Consolas" w:cs="Courier New"/>
          <w:color w:val="FFC66D"/>
          <w:sz w:val="20"/>
          <w:szCs w:val="20"/>
        </w:rPr>
        <w:t>getMyInt</w:t>
      </w:r>
      <w:r w:rsidRPr="00395BC4">
        <w:rPr>
          <w:rFonts w:ascii="Consolas" w:eastAsia="Times New Roman" w:hAnsi="Consolas" w:cs="Courier New"/>
          <w:color w:val="A9B7C6"/>
          <w:sz w:val="20"/>
          <w:szCs w:val="20"/>
        </w:rPr>
        <w:t>()</w:t>
      </w:r>
      <w:r w:rsidRPr="00395BC4">
        <w:rPr>
          <w:rFonts w:ascii="Consolas" w:eastAsia="Times New Roman" w:hAnsi="Consolas" w:cs="Courier New"/>
          <w:color w:val="A9B7C6"/>
          <w:sz w:val="20"/>
          <w:szCs w:val="20"/>
        </w:rPr>
        <w:br/>
        <w:t xml:space="preserve">    {</w:t>
      </w:r>
      <w:r w:rsidRPr="00395BC4">
        <w:rPr>
          <w:rFonts w:ascii="Consolas" w:eastAsia="Times New Roman" w:hAnsi="Consolas" w:cs="Courier New"/>
          <w:color w:val="A9B7C6"/>
          <w:sz w:val="20"/>
          <w:szCs w:val="20"/>
        </w:rPr>
        <w:br/>
        <w:t xml:space="preserve">        Scanner sc = </w:t>
      </w:r>
      <w:r w:rsidRPr="00395BC4">
        <w:rPr>
          <w:rFonts w:ascii="Consolas" w:eastAsia="Times New Roman" w:hAnsi="Consolas" w:cs="Courier New"/>
          <w:color w:val="CC7832"/>
          <w:sz w:val="20"/>
          <w:szCs w:val="20"/>
        </w:rPr>
        <w:t xml:space="preserve">new </w:t>
      </w:r>
      <w:r w:rsidRPr="00395BC4">
        <w:rPr>
          <w:rFonts w:ascii="Consolas" w:eastAsia="Times New Roman" w:hAnsi="Consolas" w:cs="Courier New"/>
          <w:color w:val="A9B7C6"/>
          <w:sz w:val="20"/>
          <w:szCs w:val="20"/>
        </w:rPr>
        <w:t>Scanner(System.</w:t>
      </w:r>
      <w:r w:rsidRPr="00395BC4">
        <w:rPr>
          <w:rFonts w:ascii="Consolas" w:eastAsia="Times New Roman" w:hAnsi="Consolas" w:cs="Courier New"/>
          <w:i/>
          <w:iCs/>
          <w:color w:val="9876AA"/>
          <w:sz w:val="20"/>
          <w:szCs w:val="20"/>
        </w:rPr>
        <w:t>in</w:t>
      </w:r>
      <w:r w:rsidRPr="00395BC4">
        <w:rPr>
          <w:rFonts w:ascii="Consolas" w:eastAsia="Times New Roman" w:hAnsi="Consolas" w:cs="Courier New"/>
          <w:color w:val="A9B7C6"/>
          <w:sz w:val="20"/>
          <w:szCs w:val="20"/>
        </w:rPr>
        <w:t>)</w:t>
      </w:r>
      <w:r w:rsidRPr="00395BC4">
        <w:rPr>
          <w:rFonts w:ascii="Consolas" w:eastAsia="Times New Roman" w:hAnsi="Consolas" w:cs="Courier New"/>
          <w:color w:val="CC7832"/>
          <w:sz w:val="20"/>
          <w:szCs w:val="20"/>
        </w:rPr>
        <w:t>;</w:t>
      </w:r>
      <w:r w:rsidRPr="00395BC4">
        <w:rPr>
          <w:rFonts w:ascii="Consolas" w:eastAsia="Times New Roman" w:hAnsi="Consolas" w:cs="Courier New"/>
          <w:color w:val="CC7832"/>
          <w:sz w:val="20"/>
          <w:szCs w:val="20"/>
        </w:rPr>
        <w:br/>
        <w:t xml:space="preserve">        </w:t>
      </w:r>
      <w:r w:rsidRPr="00395BC4">
        <w:rPr>
          <w:rFonts w:ascii="Consolas" w:eastAsia="Times New Roman" w:hAnsi="Consolas" w:cs="Courier New"/>
          <w:color w:val="9876AA"/>
          <w:sz w:val="20"/>
          <w:szCs w:val="20"/>
        </w:rPr>
        <w:t xml:space="preserve">MyInt </w:t>
      </w:r>
      <w:r w:rsidRPr="00395BC4">
        <w:rPr>
          <w:rFonts w:ascii="Consolas" w:eastAsia="Times New Roman" w:hAnsi="Consolas" w:cs="Courier New"/>
          <w:color w:val="A9B7C6"/>
          <w:sz w:val="20"/>
          <w:szCs w:val="20"/>
        </w:rPr>
        <w:t>= sc.nextInt()</w:t>
      </w:r>
      <w:r w:rsidRPr="00395BC4">
        <w:rPr>
          <w:rFonts w:ascii="Consolas" w:eastAsia="Times New Roman" w:hAnsi="Consolas" w:cs="Courier New"/>
          <w:color w:val="CC7832"/>
          <w:sz w:val="20"/>
          <w:szCs w:val="20"/>
        </w:rPr>
        <w:t>;</w:t>
      </w:r>
      <w:r w:rsidRPr="00395BC4">
        <w:rPr>
          <w:rFonts w:ascii="Consolas" w:eastAsia="Times New Roman" w:hAnsi="Consolas" w:cs="Courier New"/>
          <w:color w:val="CC7832"/>
          <w:sz w:val="20"/>
          <w:szCs w:val="20"/>
        </w:rPr>
        <w:br/>
        <w:t xml:space="preserve">    </w:t>
      </w:r>
      <w:r w:rsidRPr="00395BC4">
        <w:rPr>
          <w:rFonts w:ascii="Consolas" w:eastAsia="Times New Roman" w:hAnsi="Consolas" w:cs="Courier New"/>
          <w:color w:val="A9B7C6"/>
          <w:sz w:val="20"/>
          <w:szCs w:val="20"/>
        </w:rPr>
        <w:t>}</w:t>
      </w:r>
      <w:r w:rsidRPr="00395BC4">
        <w:rPr>
          <w:rFonts w:ascii="Consolas" w:eastAsia="Times New Roman" w:hAnsi="Consolas" w:cs="Courier New"/>
          <w:color w:val="A9B7C6"/>
          <w:sz w:val="20"/>
          <w:szCs w:val="20"/>
        </w:rPr>
        <w:br/>
        <w:t>}</w:t>
      </w:r>
      <w:r w:rsidRPr="00395BC4">
        <w:rPr>
          <w:rFonts w:ascii="Consolas" w:eastAsia="Times New Roman" w:hAnsi="Consolas" w:cs="Courier New"/>
          <w:color w:val="A9B7C6"/>
          <w:sz w:val="20"/>
          <w:szCs w:val="20"/>
        </w:rPr>
        <w:br/>
      </w:r>
      <w:r w:rsidRPr="00395BC4">
        <w:rPr>
          <w:rFonts w:ascii="Consolas" w:eastAsia="Times New Roman" w:hAnsi="Consolas" w:cs="Courier New"/>
          <w:color w:val="A9B7C6"/>
          <w:sz w:val="20"/>
          <w:szCs w:val="20"/>
        </w:rPr>
        <w:br/>
      </w:r>
      <w:r w:rsidRPr="00395BC4">
        <w:rPr>
          <w:rFonts w:ascii="Consolas" w:eastAsia="Times New Roman" w:hAnsi="Consolas" w:cs="Courier New"/>
          <w:color w:val="CC7832"/>
          <w:sz w:val="20"/>
          <w:szCs w:val="20"/>
        </w:rPr>
        <w:t xml:space="preserve">public class </w:t>
      </w:r>
      <w:r w:rsidRPr="00395BC4">
        <w:rPr>
          <w:rFonts w:ascii="Consolas" w:eastAsia="Times New Roman" w:hAnsi="Consolas" w:cs="Courier New"/>
          <w:color w:val="A9B7C6"/>
          <w:sz w:val="20"/>
          <w:szCs w:val="20"/>
        </w:rPr>
        <w:t>Main</w:t>
      </w:r>
      <w:r w:rsidRPr="00395BC4">
        <w:rPr>
          <w:rFonts w:ascii="Consolas" w:eastAsia="Times New Roman" w:hAnsi="Consolas" w:cs="Courier New"/>
          <w:color w:val="A9B7C6"/>
          <w:sz w:val="20"/>
          <w:szCs w:val="20"/>
        </w:rPr>
        <w:br/>
        <w:t>{</w:t>
      </w:r>
      <w:r w:rsidRPr="00395BC4">
        <w:rPr>
          <w:rFonts w:ascii="Consolas" w:eastAsia="Times New Roman" w:hAnsi="Consolas" w:cs="Courier New"/>
          <w:color w:val="A9B7C6"/>
          <w:sz w:val="20"/>
          <w:szCs w:val="20"/>
        </w:rPr>
        <w:br/>
        <w:t xml:space="preserve">    </w:t>
      </w:r>
      <w:r w:rsidRPr="00395BC4">
        <w:rPr>
          <w:rFonts w:ascii="Consolas" w:eastAsia="Times New Roman" w:hAnsi="Consolas" w:cs="Courier New"/>
          <w:color w:val="CC7832"/>
          <w:sz w:val="20"/>
          <w:szCs w:val="20"/>
        </w:rPr>
        <w:t xml:space="preserve">public static void </w:t>
      </w:r>
      <w:r w:rsidRPr="00395BC4">
        <w:rPr>
          <w:rFonts w:ascii="Consolas" w:eastAsia="Times New Roman" w:hAnsi="Consolas" w:cs="Courier New"/>
          <w:color w:val="FFC66D"/>
          <w:sz w:val="20"/>
          <w:szCs w:val="20"/>
        </w:rPr>
        <w:t>main</w:t>
      </w:r>
      <w:r w:rsidRPr="00395BC4">
        <w:rPr>
          <w:rFonts w:ascii="Consolas" w:eastAsia="Times New Roman" w:hAnsi="Consolas" w:cs="Courier New"/>
          <w:color w:val="A9B7C6"/>
          <w:sz w:val="20"/>
          <w:szCs w:val="20"/>
        </w:rPr>
        <w:t>(String[]args)</w:t>
      </w:r>
      <w:r w:rsidRPr="00395BC4">
        <w:rPr>
          <w:rFonts w:ascii="Consolas" w:eastAsia="Times New Roman" w:hAnsi="Consolas" w:cs="Courier New"/>
          <w:color w:val="A9B7C6"/>
          <w:sz w:val="20"/>
          <w:szCs w:val="20"/>
        </w:rPr>
        <w:br/>
        <w:t xml:space="preserve">    {</w:t>
      </w:r>
      <w:r w:rsidRPr="00395BC4">
        <w:rPr>
          <w:rFonts w:ascii="Consolas" w:eastAsia="Times New Roman" w:hAnsi="Consolas" w:cs="Courier New"/>
          <w:color w:val="A9B7C6"/>
          <w:sz w:val="20"/>
          <w:szCs w:val="20"/>
        </w:rPr>
        <w:br/>
        <w:t xml:space="preserve">        System.</w:t>
      </w:r>
      <w:r w:rsidRPr="00395BC4">
        <w:rPr>
          <w:rFonts w:ascii="Consolas" w:eastAsia="Times New Roman" w:hAnsi="Consolas" w:cs="Courier New"/>
          <w:i/>
          <w:iCs/>
          <w:color w:val="9876AA"/>
          <w:sz w:val="20"/>
          <w:szCs w:val="20"/>
        </w:rPr>
        <w:t>out</w:t>
      </w:r>
      <w:r w:rsidRPr="00395BC4">
        <w:rPr>
          <w:rFonts w:ascii="Consolas" w:eastAsia="Times New Roman" w:hAnsi="Consolas" w:cs="Courier New"/>
          <w:color w:val="A9B7C6"/>
          <w:sz w:val="20"/>
          <w:szCs w:val="20"/>
        </w:rPr>
        <w:t>.println(</w:t>
      </w:r>
      <w:r w:rsidRPr="00395BC4">
        <w:rPr>
          <w:rFonts w:ascii="Consolas" w:eastAsia="Times New Roman" w:hAnsi="Consolas" w:cs="Courier New"/>
          <w:color w:val="6A8759"/>
          <w:sz w:val="20"/>
          <w:szCs w:val="20"/>
        </w:rPr>
        <w:t>"My First class"</w:t>
      </w:r>
      <w:r w:rsidRPr="00395BC4">
        <w:rPr>
          <w:rFonts w:ascii="Consolas" w:eastAsia="Times New Roman" w:hAnsi="Consolas" w:cs="Courier New"/>
          <w:color w:val="A9B7C6"/>
          <w:sz w:val="20"/>
          <w:szCs w:val="20"/>
        </w:rPr>
        <w:t>)</w:t>
      </w:r>
      <w:r w:rsidRPr="00395BC4">
        <w:rPr>
          <w:rFonts w:ascii="Consolas" w:eastAsia="Times New Roman" w:hAnsi="Consolas" w:cs="Courier New"/>
          <w:color w:val="CC7832"/>
          <w:sz w:val="20"/>
          <w:szCs w:val="20"/>
        </w:rPr>
        <w:t>;</w:t>
      </w:r>
      <w:r w:rsidRPr="00395BC4">
        <w:rPr>
          <w:rFonts w:ascii="Consolas" w:eastAsia="Times New Roman" w:hAnsi="Consolas" w:cs="Courier New"/>
          <w:color w:val="CC7832"/>
          <w:sz w:val="20"/>
          <w:szCs w:val="20"/>
        </w:rPr>
        <w:br/>
        <w:t xml:space="preserve">        </w:t>
      </w:r>
      <w:r w:rsidRPr="00395BC4">
        <w:rPr>
          <w:rFonts w:ascii="Consolas" w:eastAsia="Times New Roman" w:hAnsi="Consolas" w:cs="Courier New"/>
          <w:color w:val="A9B7C6"/>
          <w:sz w:val="20"/>
          <w:szCs w:val="20"/>
        </w:rPr>
        <w:t xml:space="preserve">SecondClass sec = </w:t>
      </w:r>
      <w:r w:rsidRPr="00395BC4">
        <w:rPr>
          <w:rFonts w:ascii="Consolas" w:eastAsia="Times New Roman" w:hAnsi="Consolas" w:cs="Courier New"/>
          <w:color w:val="CC7832"/>
          <w:sz w:val="20"/>
          <w:szCs w:val="20"/>
        </w:rPr>
        <w:t xml:space="preserve">new </w:t>
      </w:r>
      <w:r w:rsidRPr="00395BC4">
        <w:rPr>
          <w:rFonts w:ascii="Consolas" w:eastAsia="Times New Roman" w:hAnsi="Consolas" w:cs="Courier New"/>
          <w:color w:val="A9B7C6"/>
          <w:sz w:val="20"/>
          <w:szCs w:val="20"/>
        </w:rPr>
        <w:t>SecondClass(</w:t>
      </w:r>
      <w:r w:rsidRPr="00395BC4">
        <w:rPr>
          <w:rFonts w:ascii="Consolas" w:eastAsia="Times New Roman" w:hAnsi="Consolas" w:cs="Courier New"/>
          <w:color w:val="6897BB"/>
          <w:sz w:val="20"/>
          <w:szCs w:val="20"/>
        </w:rPr>
        <w:t>2</w:t>
      </w:r>
      <w:r w:rsidRPr="00395BC4">
        <w:rPr>
          <w:rFonts w:ascii="Consolas" w:eastAsia="Times New Roman" w:hAnsi="Consolas" w:cs="Courier New"/>
          <w:color w:val="A9B7C6"/>
          <w:sz w:val="20"/>
          <w:szCs w:val="20"/>
        </w:rPr>
        <w:t>)</w:t>
      </w:r>
      <w:r w:rsidRPr="00395BC4">
        <w:rPr>
          <w:rFonts w:ascii="Consolas" w:eastAsia="Times New Roman" w:hAnsi="Consolas" w:cs="Courier New"/>
          <w:color w:val="CC7832"/>
          <w:sz w:val="20"/>
          <w:szCs w:val="20"/>
        </w:rPr>
        <w:t>;</w:t>
      </w:r>
      <w:r w:rsidRPr="00395BC4">
        <w:rPr>
          <w:rFonts w:ascii="Consolas" w:eastAsia="Times New Roman" w:hAnsi="Consolas" w:cs="Courier New"/>
          <w:color w:val="CC7832"/>
          <w:sz w:val="20"/>
          <w:szCs w:val="20"/>
        </w:rPr>
        <w:br/>
        <w:t xml:space="preserve">    </w:t>
      </w:r>
      <w:r w:rsidRPr="00395BC4">
        <w:rPr>
          <w:rFonts w:ascii="Consolas" w:eastAsia="Times New Roman" w:hAnsi="Consolas" w:cs="Courier New"/>
          <w:color w:val="A9B7C6"/>
          <w:sz w:val="20"/>
          <w:szCs w:val="20"/>
        </w:rPr>
        <w:t>}</w:t>
      </w:r>
      <w:r w:rsidRPr="00395BC4">
        <w:rPr>
          <w:rFonts w:ascii="Consolas" w:eastAsia="Times New Roman" w:hAnsi="Consolas" w:cs="Courier New"/>
          <w:color w:val="A9B7C6"/>
          <w:sz w:val="20"/>
          <w:szCs w:val="20"/>
        </w:rPr>
        <w:br/>
        <w:t>}</w:t>
      </w:r>
    </w:p>
    <w:p w:rsidR="00395BC4" w:rsidRDefault="00395BC4" w:rsidP="004433BD">
      <w:pPr>
        <w:rPr>
          <w:rFonts w:ascii="Arial" w:hAnsi="Arial" w:cs="Arial"/>
          <w:color w:val="222222"/>
          <w:shd w:val="clear" w:color="auto" w:fill="FFFFFF"/>
        </w:rPr>
      </w:pPr>
    </w:p>
    <w:p w:rsidR="00395BC4" w:rsidRDefault="00395BC4" w:rsidP="004433BD">
      <w:pPr>
        <w:rPr>
          <w:rFonts w:ascii="Arial" w:hAnsi="Arial" w:cs="Arial"/>
          <w:color w:val="222222"/>
          <w:shd w:val="clear" w:color="auto" w:fill="FFFFFF"/>
        </w:rPr>
      </w:pPr>
    </w:p>
    <w:p w:rsidR="00395BC4" w:rsidRDefault="00395BC4" w:rsidP="004433BD">
      <w:pPr>
        <w:rPr>
          <w:rFonts w:ascii="Arial" w:hAnsi="Arial" w:cs="Arial"/>
          <w:color w:val="222222"/>
          <w:shd w:val="clear" w:color="auto" w:fill="FFFFFF"/>
        </w:rPr>
      </w:pPr>
    </w:p>
    <w:p w:rsidR="00395BC4" w:rsidRDefault="00395BC4" w:rsidP="004433BD">
      <w:pPr>
        <w:rPr>
          <w:rFonts w:ascii="Arial" w:hAnsi="Arial" w:cs="Arial"/>
          <w:color w:val="222222"/>
          <w:shd w:val="clear" w:color="auto" w:fill="FFFFFF"/>
        </w:rPr>
      </w:pPr>
    </w:p>
    <w:p w:rsidR="00395BC4" w:rsidRDefault="00395BC4" w:rsidP="004433BD">
      <w:pPr>
        <w:rPr>
          <w:rFonts w:ascii="Arial" w:hAnsi="Arial" w:cs="Arial"/>
          <w:color w:val="222222"/>
          <w:shd w:val="clear" w:color="auto" w:fill="FFFFFF"/>
        </w:rPr>
      </w:pPr>
    </w:p>
    <w:p w:rsidR="00395BC4" w:rsidRDefault="00395BC4" w:rsidP="004433BD">
      <w:pPr>
        <w:rPr>
          <w:rFonts w:ascii="Arial" w:hAnsi="Arial" w:cs="Arial"/>
          <w:color w:val="222222"/>
          <w:shd w:val="clear" w:color="auto" w:fill="FFFFFF"/>
        </w:rPr>
      </w:pPr>
      <w:r>
        <w:rPr>
          <w:rFonts w:ascii="Arial" w:hAnsi="Arial" w:cs="Arial"/>
          <w:color w:val="222222"/>
          <w:shd w:val="clear" w:color="auto" w:fill="FFFFFF"/>
        </w:rPr>
        <w:t>Q6:</w:t>
      </w:r>
    </w:p>
    <w:p w:rsidR="00395BC4" w:rsidRDefault="00395BC4" w:rsidP="00395BC4">
      <w:pPr>
        <w:rPr>
          <w:rFonts w:ascii="Arial" w:hAnsi="Arial" w:cs="Arial"/>
          <w:color w:val="222222"/>
          <w:shd w:val="clear" w:color="auto" w:fill="FFFFFF"/>
        </w:rPr>
      </w:pPr>
      <w:r>
        <w:rPr>
          <w:rFonts w:ascii="Arial" w:hAnsi="Arial" w:cs="Arial"/>
          <w:color w:val="222222"/>
          <w:shd w:val="clear" w:color="auto" w:fill="FFFFFF"/>
        </w:rPr>
        <w:t>1) .class</w:t>
      </w:r>
    </w:p>
    <w:p w:rsidR="00395BC4" w:rsidRPr="00395BC4" w:rsidRDefault="00395BC4" w:rsidP="00395BC4">
      <w:pPr>
        <w:rPr>
          <w:rFonts w:ascii="Arial" w:hAnsi="Arial" w:cs="Arial"/>
          <w:color w:val="222222"/>
          <w:shd w:val="clear" w:color="auto" w:fill="FFFFFF"/>
        </w:rPr>
      </w:pPr>
      <w:r>
        <w:rPr>
          <w:rFonts w:ascii="Arial" w:hAnsi="Arial" w:cs="Arial"/>
          <w:color w:val="222222"/>
          <w:shd w:val="clear" w:color="auto" w:fill="FFFFFF"/>
        </w:rPr>
        <w:t>2) object</w:t>
      </w:r>
    </w:p>
    <w:p w:rsidR="00395BC4" w:rsidRDefault="00395BC4" w:rsidP="004433BD">
      <w:pPr>
        <w:rPr>
          <w:rFonts w:ascii="Arial" w:hAnsi="Arial" w:cs="Arial"/>
          <w:color w:val="222222"/>
          <w:shd w:val="clear" w:color="auto" w:fill="FFFFFF"/>
        </w:rPr>
      </w:pPr>
      <w:r>
        <w:rPr>
          <w:rFonts w:ascii="Arial" w:hAnsi="Arial" w:cs="Arial"/>
          <w:color w:val="222222"/>
          <w:shd w:val="clear" w:color="auto" w:fill="FFFFFF"/>
        </w:rPr>
        <w:t xml:space="preserve">3) </w:t>
      </w:r>
      <w:r w:rsidRPr="00395BC4">
        <w:rPr>
          <w:rFonts w:ascii="Arial" w:eastAsia="Times New Roman" w:hAnsi="Arial" w:cs="Arial"/>
          <w:color w:val="222222"/>
          <w:sz w:val="20"/>
          <w:szCs w:val="20"/>
          <w:lang/>
        </w:rPr>
        <w:t>Java.lang.Object class</w:t>
      </w:r>
    </w:p>
    <w:p w:rsidR="00395BC4" w:rsidRDefault="00395BC4" w:rsidP="004433BD">
      <w:pPr>
        <w:rPr>
          <w:rFonts w:ascii="Arial" w:hAnsi="Arial" w:cs="Arial"/>
          <w:color w:val="222222"/>
          <w:shd w:val="clear" w:color="auto" w:fill="FFFFFF"/>
        </w:rPr>
      </w:pPr>
      <w:r>
        <w:rPr>
          <w:rFonts w:ascii="Arial" w:hAnsi="Arial" w:cs="Arial"/>
          <w:color w:val="222222"/>
          <w:shd w:val="clear" w:color="auto" w:fill="FFFFFF"/>
        </w:rPr>
        <w:t>4) constructor</w:t>
      </w:r>
    </w:p>
    <w:p w:rsidR="004433BD" w:rsidRDefault="004433BD" w:rsidP="004433BD">
      <w:pPr>
        <w:rPr>
          <w:rFonts w:ascii="Arial" w:hAnsi="Arial" w:cs="Arial"/>
          <w:color w:val="222222"/>
          <w:shd w:val="clear" w:color="auto" w:fill="FFFFFF"/>
        </w:rPr>
      </w:pPr>
    </w:p>
    <w:p w:rsidR="00DA4ECE" w:rsidRDefault="00DA4ECE" w:rsidP="004433BD">
      <w:pPr>
        <w:rPr>
          <w:rFonts w:ascii="Arial" w:hAnsi="Arial" w:cs="Arial"/>
          <w:color w:val="222222"/>
          <w:shd w:val="clear" w:color="auto" w:fill="FFFFFF"/>
        </w:rPr>
      </w:pPr>
      <w:bookmarkStart w:id="0" w:name="_GoBack"/>
      <w:bookmarkEnd w:id="0"/>
    </w:p>
    <w:p w:rsidR="004433BD" w:rsidRDefault="004433BD" w:rsidP="004433BD">
      <w:pPr>
        <w:rPr>
          <w:rFonts w:ascii="Arial" w:hAnsi="Arial" w:cs="Arial"/>
          <w:color w:val="222222"/>
          <w:shd w:val="clear" w:color="auto" w:fill="FFFFFF"/>
        </w:rPr>
      </w:pPr>
      <w:r>
        <w:rPr>
          <w:rFonts w:ascii="Arial" w:hAnsi="Arial" w:cs="Arial"/>
          <w:color w:val="222222"/>
          <w:shd w:val="clear" w:color="auto" w:fill="FFFFFF"/>
        </w:rPr>
        <w:lastRenderedPageBreak/>
        <w:t>Resources:</w:t>
      </w:r>
    </w:p>
    <w:p w:rsidR="004433BD" w:rsidRDefault="004433BD" w:rsidP="004433BD">
      <w:pPr>
        <w:rPr>
          <w:rFonts w:ascii="Arial" w:hAnsi="Arial" w:cs="Arial"/>
          <w:color w:val="222222"/>
          <w:shd w:val="clear" w:color="auto" w:fill="FFFFFF"/>
        </w:rPr>
      </w:pPr>
    </w:p>
    <w:p w:rsidR="004433BD" w:rsidRDefault="004433BD" w:rsidP="004433BD">
      <w:pPr>
        <w:rPr>
          <w:rFonts w:ascii="Arial" w:hAnsi="Arial" w:cs="Arial"/>
          <w:color w:val="222222"/>
          <w:shd w:val="clear" w:color="auto" w:fill="FFFFFF"/>
        </w:rPr>
      </w:pPr>
      <w:r>
        <w:rPr>
          <w:rFonts w:ascii="Arial" w:hAnsi="Arial" w:cs="Arial"/>
          <w:color w:val="222222"/>
          <w:shd w:val="clear" w:color="auto" w:fill="FFFFFF"/>
        </w:rPr>
        <w:t>-Hacker.io</w:t>
      </w:r>
    </w:p>
    <w:p w:rsidR="004433BD" w:rsidRDefault="004433BD" w:rsidP="004433BD">
      <w:pPr>
        <w:rPr>
          <w:rFonts w:ascii="Arial" w:hAnsi="Arial" w:cs="Arial"/>
          <w:color w:val="222222"/>
          <w:shd w:val="clear" w:color="auto" w:fill="FFFFFF"/>
        </w:rPr>
      </w:pPr>
      <w:r>
        <w:rPr>
          <w:rFonts w:ascii="Arial" w:hAnsi="Arial" w:cs="Arial"/>
          <w:color w:val="222222"/>
          <w:shd w:val="clear" w:color="auto" w:fill="FFFFFF"/>
        </w:rPr>
        <w:t>-wikipedia</w:t>
      </w:r>
    </w:p>
    <w:p w:rsidR="00FC019B" w:rsidRDefault="00FC019B" w:rsidP="004433BD">
      <w:pPr>
        <w:rPr>
          <w:rFonts w:ascii="Arial" w:hAnsi="Arial" w:cs="Arial"/>
          <w:color w:val="222222"/>
          <w:shd w:val="clear" w:color="auto" w:fill="FFFFFF"/>
        </w:rPr>
      </w:pPr>
      <w:r>
        <w:rPr>
          <w:rFonts w:ascii="Arial" w:hAnsi="Arial" w:cs="Arial"/>
          <w:color w:val="222222"/>
          <w:shd w:val="clear" w:color="auto" w:fill="FFFFFF"/>
        </w:rPr>
        <w:t>-medium.com</w:t>
      </w:r>
    </w:p>
    <w:p w:rsidR="00FC019B" w:rsidRDefault="00FC019B" w:rsidP="004433BD">
      <w:pPr>
        <w:rPr>
          <w:rFonts w:ascii="Arial" w:hAnsi="Arial" w:cs="Arial"/>
          <w:color w:val="222222"/>
          <w:shd w:val="clear" w:color="auto" w:fill="FFFFFF"/>
        </w:rPr>
      </w:pPr>
      <w:r>
        <w:rPr>
          <w:rFonts w:ascii="Arial" w:hAnsi="Arial" w:cs="Arial"/>
          <w:color w:val="222222"/>
          <w:shd w:val="clear" w:color="auto" w:fill="FFFFFF"/>
        </w:rPr>
        <w:t>-cs.lmu.edu</w:t>
      </w:r>
    </w:p>
    <w:p w:rsidR="00755E0E" w:rsidRDefault="00755E0E" w:rsidP="004433BD">
      <w:pPr>
        <w:rPr>
          <w:rFonts w:ascii="Arial" w:hAnsi="Arial" w:cs="Arial"/>
          <w:color w:val="222222"/>
          <w:shd w:val="clear" w:color="auto" w:fill="FFFFFF"/>
        </w:rPr>
      </w:pPr>
      <w:r>
        <w:rPr>
          <w:rFonts w:ascii="Arial" w:hAnsi="Arial" w:cs="Arial"/>
          <w:color w:val="222222"/>
          <w:shd w:val="clear" w:color="auto" w:fill="FFFFFF"/>
        </w:rPr>
        <w:t>-stackoverflow</w:t>
      </w:r>
    </w:p>
    <w:p w:rsidR="00755E0E" w:rsidRPr="004433BD" w:rsidRDefault="00755E0E" w:rsidP="004433BD">
      <w:pPr>
        <w:rPr>
          <w:rFonts w:ascii="Arial" w:hAnsi="Arial" w:cs="Arial" w:hint="cs"/>
          <w:color w:val="222222"/>
          <w:shd w:val="clear" w:color="auto" w:fill="FFFFFF"/>
          <w:rtl/>
          <w:lang w:bidi="fa-IR"/>
        </w:rPr>
      </w:pPr>
      <w:r>
        <w:rPr>
          <w:rFonts w:ascii="Arial" w:hAnsi="Arial" w:cs="Arial"/>
          <w:color w:val="222222"/>
          <w:shd w:val="clear" w:color="auto" w:fill="FFFFFF"/>
        </w:rPr>
        <w:t>-javapoint</w:t>
      </w:r>
    </w:p>
    <w:sectPr w:rsidR="00755E0E" w:rsidRPr="00443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BNazanin">
    <w:panose1 w:val="00000000000000000000"/>
    <w:charset w:val="B2"/>
    <w:family w:val="auto"/>
    <w:notTrueType/>
    <w:pitch w:val="default"/>
    <w:sig w:usb0="00002001" w:usb1="00000000" w:usb2="00000000" w:usb3="00000000" w:csb0="00000040"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3BD"/>
    <w:rsid w:val="00004621"/>
    <w:rsid w:val="00395BC4"/>
    <w:rsid w:val="004433BD"/>
    <w:rsid w:val="00645252"/>
    <w:rsid w:val="006D3D74"/>
    <w:rsid w:val="00755E0E"/>
    <w:rsid w:val="0083569A"/>
    <w:rsid w:val="00A9204E"/>
    <w:rsid w:val="00B14858"/>
    <w:rsid w:val="00DA4ECE"/>
    <w:rsid w:val="00FC01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46923"/>
  <w15:chartTrackingRefBased/>
  <w15:docId w15:val="{72914A03-6C58-4945-BE19-8D1033BD5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4433BD"/>
    <w:pPr>
      <w:spacing w:before="100" w:beforeAutospacing="1" w:after="100" w:afterAutospacing="1"/>
    </w:pPr>
    <w:rPr>
      <w:rFonts w:ascii="Times New Roman" w:eastAsia="Times New Roman" w:hAnsi="Times New Roman" w:cs="Times New Roman"/>
      <w:sz w:val="24"/>
      <w:szCs w:val="24"/>
    </w:rPr>
  </w:style>
  <w:style w:type="paragraph" w:customStyle="1" w:styleId="ht">
    <w:name w:val="ht"/>
    <w:basedOn w:val="Normal"/>
    <w:rsid w:val="004433BD"/>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383623">
      <w:bodyDiv w:val="1"/>
      <w:marLeft w:val="0"/>
      <w:marRight w:val="0"/>
      <w:marTop w:val="0"/>
      <w:marBottom w:val="0"/>
      <w:divBdr>
        <w:top w:val="none" w:sz="0" w:space="0" w:color="auto"/>
        <w:left w:val="none" w:sz="0" w:space="0" w:color="auto"/>
        <w:bottom w:val="none" w:sz="0" w:space="0" w:color="auto"/>
        <w:right w:val="none" w:sz="0" w:space="0" w:color="auto"/>
      </w:divBdr>
    </w:div>
    <w:div w:id="346753411">
      <w:bodyDiv w:val="1"/>
      <w:marLeft w:val="0"/>
      <w:marRight w:val="0"/>
      <w:marTop w:val="0"/>
      <w:marBottom w:val="0"/>
      <w:divBdr>
        <w:top w:val="none" w:sz="0" w:space="0" w:color="auto"/>
        <w:left w:val="none" w:sz="0" w:space="0" w:color="auto"/>
        <w:bottom w:val="none" w:sz="0" w:space="0" w:color="auto"/>
        <w:right w:val="none" w:sz="0" w:space="0" w:color="auto"/>
      </w:divBdr>
    </w:div>
    <w:div w:id="525102458">
      <w:bodyDiv w:val="1"/>
      <w:marLeft w:val="0"/>
      <w:marRight w:val="0"/>
      <w:marTop w:val="0"/>
      <w:marBottom w:val="0"/>
      <w:divBdr>
        <w:top w:val="none" w:sz="0" w:space="0" w:color="auto"/>
        <w:left w:val="none" w:sz="0" w:space="0" w:color="auto"/>
        <w:bottom w:val="none" w:sz="0" w:space="0" w:color="auto"/>
        <w:right w:val="none" w:sz="0" w:space="0" w:color="auto"/>
      </w:divBdr>
      <w:divsChild>
        <w:div w:id="1994674793">
          <w:marLeft w:val="0"/>
          <w:marRight w:val="0"/>
          <w:marTop w:val="150"/>
          <w:marBottom w:val="300"/>
          <w:divBdr>
            <w:top w:val="none" w:sz="0" w:space="0" w:color="auto"/>
            <w:left w:val="none" w:sz="0" w:space="0" w:color="auto"/>
            <w:bottom w:val="none" w:sz="0" w:space="0" w:color="auto"/>
            <w:right w:val="none" w:sz="0" w:space="0" w:color="auto"/>
          </w:divBdr>
          <w:divsChild>
            <w:div w:id="18257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7774">
      <w:bodyDiv w:val="1"/>
      <w:marLeft w:val="0"/>
      <w:marRight w:val="0"/>
      <w:marTop w:val="0"/>
      <w:marBottom w:val="0"/>
      <w:divBdr>
        <w:top w:val="none" w:sz="0" w:space="0" w:color="auto"/>
        <w:left w:val="none" w:sz="0" w:space="0" w:color="auto"/>
        <w:bottom w:val="none" w:sz="0" w:space="0" w:color="auto"/>
        <w:right w:val="none" w:sz="0" w:space="0" w:color="auto"/>
      </w:divBdr>
    </w:div>
    <w:div w:id="888146882">
      <w:bodyDiv w:val="1"/>
      <w:marLeft w:val="0"/>
      <w:marRight w:val="0"/>
      <w:marTop w:val="0"/>
      <w:marBottom w:val="0"/>
      <w:divBdr>
        <w:top w:val="none" w:sz="0" w:space="0" w:color="auto"/>
        <w:left w:val="none" w:sz="0" w:space="0" w:color="auto"/>
        <w:bottom w:val="none" w:sz="0" w:space="0" w:color="auto"/>
        <w:right w:val="none" w:sz="0" w:space="0" w:color="auto"/>
      </w:divBdr>
    </w:div>
    <w:div w:id="950164802">
      <w:bodyDiv w:val="1"/>
      <w:marLeft w:val="0"/>
      <w:marRight w:val="0"/>
      <w:marTop w:val="0"/>
      <w:marBottom w:val="0"/>
      <w:divBdr>
        <w:top w:val="none" w:sz="0" w:space="0" w:color="auto"/>
        <w:left w:val="none" w:sz="0" w:space="0" w:color="auto"/>
        <w:bottom w:val="none" w:sz="0" w:space="0" w:color="auto"/>
        <w:right w:val="none" w:sz="0" w:space="0" w:color="auto"/>
      </w:divBdr>
      <w:divsChild>
        <w:div w:id="1855993391">
          <w:marLeft w:val="0"/>
          <w:marRight w:val="0"/>
          <w:marTop w:val="90"/>
          <w:marBottom w:val="0"/>
          <w:divBdr>
            <w:top w:val="none" w:sz="0" w:space="0" w:color="auto"/>
            <w:left w:val="none" w:sz="0" w:space="0" w:color="auto"/>
            <w:bottom w:val="none" w:sz="0" w:space="0" w:color="auto"/>
            <w:right w:val="none" w:sz="0" w:space="0" w:color="auto"/>
          </w:divBdr>
          <w:divsChild>
            <w:div w:id="660742866">
              <w:marLeft w:val="0"/>
              <w:marRight w:val="0"/>
              <w:marTop w:val="0"/>
              <w:marBottom w:val="0"/>
              <w:divBdr>
                <w:top w:val="none" w:sz="0" w:space="0" w:color="auto"/>
                <w:left w:val="none" w:sz="0" w:space="0" w:color="auto"/>
                <w:bottom w:val="none" w:sz="0" w:space="0" w:color="auto"/>
                <w:right w:val="none" w:sz="0" w:space="0" w:color="auto"/>
              </w:divBdr>
              <w:divsChild>
                <w:div w:id="781652217">
                  <w:marLeft w:val="0"/>
                  <w:marRight w:val="0"/>
                  <w:marTop w:val="0"/>
                  <w:marBottom w:val="405"/>
                  <w:divBdr>
                    <w:top w:val="none" w:sz="0" w:space="0" w:color="auto"/>
                    <w:left w:val="none" w:sz="0" w:space="0" w:color="auto"/>
                    <w:bottom w:val="none" w:sz="0" w:space="0" w:color="auto"/>
                    <w:right w:val="none" w:sz="0" w:space="0" w:color="auto"/>
                  </w:divBdr>
                  <w:divsChild>
                    <w:div w:id="1023170020">
                      <w:marLeft w:val="-300"/>
                      <w:marRight w:val="-300"/>
                      <w:marTop w:val="0"/>
                      <w:marBottom w:val="0"/>
                      <w:divBdr>
                        <w:top w:val="single" w:sz="6" w:space="0" w:color="DFE1E5"/>
                        <w:left w:val="single" w:sz="6" w:space="0" w:color="DFE1E5"/>
                        <w:bottom w:val="single" w:sz="6" w:space="0" w:color="DFE1E5"/>
                        <w:right w:val="single" w:sz="6" w:space="0" w:color="DFE1E5"/>
                      </w:divBdr>
                      <w:divsChild>
                        <w:div w:id="679696598">
                          <w:marLeft w:val="0"/>
                          <w:marRight w:val="0"/>
                          <w:marTop w:val="0"/>
                          <w:marBottom w:val="0"/>
                          <w:divBdr>
                            <w:top w:val="none" w:sz="0" w:space="0" w:color="auto"/>
                            <w:left w:val="none" w:sz="0" w:space="0" w:color="auto"/>
                            <w:bottom w:val="none" w:sz="0" w:space="0" w:color="auto"/>
                            <w:right w:val="none" w:sz="0" w:space="0" w:color="auto"/>
                          </w:divBdr>
                          <w:divsChild>
                            <w:div w:id="1275552162">
                              <w:marLeft w:val="0"/>
                              <w:marRight w:val="0"/>
                              <w:marTop w:val="0"/>
                              <w:marBottom w:val="0"/>
                              <w:divBdr>
                                <w:top w:val="none" w:sz="0" w:space="0" w:color="auto"/>
                                <w:left w:val="none" w:sz="0" w:space="0" w:color="auto"/>
                                <w:bottom w:val="none" w:sz="0" w:space="0" w:color="auto"/>
                                <w:right w:val="none" w:sz="0" w:space="0" w:color="auto"/>
                              </w:divBdr>
                              <w:divsChild>
                                <w:div w:id="616762241">
                                  <w:marLeft w:val="0"/>
                                  <w:marRight w:val="0"/>
                                  <w:marTop w:val="0"/>
                                  <w:marBottom w:val="0"/>
                                  <w:divBdr>
                                    <w:top w:val="none" w:sz="0" w:space="0" w:color="auto"/>
                                    <w:left w:val="none" w:sz="0" w:space="0" w:color="auto"/>
                                    <w:bottom w:val="none" w:sz="0" w:space="0" w:color="auto"/>
                                    <w:right w:val="none" w:sz="0" w:space="0" w:color="auto"/>
                                  </w:divBdr>
                                  <w:divsChild>
                                    <w:div w:id="258955318">
                                      <w:marLeft w:val="0"/>
                                      <w:marRight w:val="0"/>
                                      <w:marTop w:val="0"/>
                                      <w:marBottom w:val="0"/>
                                      <w:divBdr>
                                        <w:top w:val="none" w:sz="0" w:space="0" w:color="auto"/>
                                        <w:left w:val="none" w:sz="0" w:space="0" w:color="auto"/>
                                        <w:bottom w:val="none" w:sz="0" w:space="0" w:color="auto"/>
                                        <w:right w:val="none" w:sz="0" w:space="0" w:color="auto"/>
                                      </w:divBdr>
                                      <w:divsChild>
                                        <w:div w:id="1342468821">
                                          <w:marLeft w:val="0"/>
                                          <w:marRight w:val="0"/>
                                          <w:marTop w:val="0"/>
                                          <w:marBottom w:val="0"/>
                                          <w:divBdr>
                                            <w:top w:val="none" w:sz="0" w:space="0" w:color="auto"/>
                                            <w:left w:val="none" w:sz="0" w:space="0" w:color="auto"/>
                                            <w:bottom w:val="none" w:sz="0" w:space="0" w:color="auto"/>
                                            <w:right w:val="none" w:sz="0" w:space="0" w:color="auto"/>
                                          </w:divBdr>
                                          <w:divsChild>
                                            <w:div w:id="117384205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9004748">
      <w:bodyDiv w:val="1"/>
      <w:marLeft w:val="0"/>
      <w:marRight w:val="0"/>
      <w:marTop w:val="0"/>
      <w:marBottom w:val="0"/>
      <w:divBdr>
        <w:top w:val="none" w:sz="0" w:space="0" w:color="auto"/>
        <w:left w:val="none" w:sz="0" w:space="0" w:color="auto"/>
        <w:bottom w:val="none" w:sz="0" w:space="0" w:color="auto"/>
        <w:right w:val="none" w:sz="0" w:space="0" w:color="auto"/>
      </w:divBdr>
    </w:div>
    <w:div w:id="1225288668">
      <w:bodyDiv w:val="1"/>
      <w:marLeft w:val="0"/>
      <w:marRight w:val="0"/>
      <w:marTop w:val="0"/>
      <w:marBottom w:val="0"/>
      <w:divBdr>
        <w:top w:val="none" w:sz="0" w:space="0" w:color="auto"/>
        <w:left w:val="none" w:sz="0" w:space="0" w:color="auto"/>
        <w:bottom w:val="none" w:sz="0" w:space="0" w:color="auto"/>
        <w:right w:val="none" w:sz="0" w:space="0" w:color="auto"/>
      </w:divBdr>
    </w:div>
    <w:div w:id="1394237332">
      <w:bodyDiv w:val="1"/>
      <w:marLeft w:val="0"/>
      <w:marRight w:val="0"/>
      <w:marTop w:val="0"/>
      <w:marBottom w:val="0"/>
      <w:divBdr>
        <w:top w:val="none" w:sz="0" w:space="0" w:color="auto"/>
        <w:left w:val="none" w:sz="0" w:space="0" w:color="auto"/>
        <w:bottom w:val="none" w:sz="0" w:space="0" w:color="auto"/>
        <w:right w:val="none" w:sz="0" w:space="0" w:color="auto"/>
      </w:divBdr>
    </w:div>
    <w:div w:id="202219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or_loop" TargetMode="External"/><Relationship Id="rId18" Type="http://schemas.openxmlformats.org/officeDocument/2006/relationships/hyperlink" Target="https://en.wikipedia.org/wiki/Data" TargetMode="External"/><Relationship Id="rId26" Type="http://schemas.openxmlformats.org/officeDocument/2006/relationships/hyperlink" Target="https://en.wikipedia.org/wiki/Class_(computer_science)" TargetMode="External"/><Relationship Id="rId39" Type="http://schemas.openxmlformats.org/officeDocument/2006/relationships/hyperlink" Target="https://en.wikipedia.org/wiki/Object_Pascal" TargetMode="External"/><Relationship Id="rId21" Type="http://schemas.openxmlformats.org/officeDocument/2006/relationships/hyperlink" Target="https://en.wikipedia.org/wiki/This_(computer_programming)" TargetMode="External"/><Relationship Id="rId34" Type="http://schemas.openxmlformats.org/officeDocument/2006/relationships/hyperlink" Target="https://en.wikipedia.org/wiki/Python_(programming_language)" TargetMode="External"/><Relationship Id="rId42" Type="http://schemas.openxmlformats.org/officeDocument/2006/relationships/hyperlink" Target="https://en.wikipedia.org/wiki/Swift_(programming_language)" TargetMode="External"/><Relationship Id="rId47" Type="http://schemas.openxmlformats.org/officeDocument/2006/relationships/hyperlink" Target="https://en.wikipedia.org/wiki/Java_(programming_language)" TargetMode="External"/><Relationship Id="rId50" Type="http://schemas.openxmlformats.org/officeDocument/2006/relationships/hyperlink" Target="https://en.wikipedia.org/wiki/Python_(programming_language)" TargetMode="External"/><Relationship Id="rId55" Type="http://schemas.openxmlformats.org/officeDocument/2006/relationships/hyperlink" Target="https://en.wikipedia.org/wiki/Object_Pascal" TargetMode="External"/><Relationship Id="rId63" Type="http://schemas.openxmlformats.org/officeDocument/2006/relationships/hyperlink" Target="https://en.wikipedia.org/wiki/Virtual_machine" TargetMode="External"/><Relationship Id="rId68" Type="http://schemas.openxmlformats.org/officeDocument/2006/relationships/hyperlink" Target="https://en.wikipedia.org/wiki/Java_Development_Kit"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en.wikipedia.org/wiki/Programming_paradigm" TargetMode="External"/><Relationship Id="rId29" Type="http://schemas.openxmlformats.org/officeDocument/2006/relationships/hyperlink" Target="https://en.wikipedia.org/wiki/Imperative_programm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Computer_program" TargetMode="External"/><Relationship Id="rId24" Type="http://schemas.openxmlformats.org/officeDocument/2006/relationships/hyperlink" Target="https://en.wikipedia.org/wiki/Class-based_programming" TargetMode="External"/><Relationship Id="rId32" Type="http://schemas.openxmlformats.org/officeDocument/2006/relationships/hyperlink" Target="https://en.wikipedia.org/wiki/C%2B%2B" TargetMode="External"/><Relationship Id="rId37" Type="http://schemas.openxmlformats.org/officeDocument/2006/relationships/hyperlink" Target="https://en.wikipedia.org/wiki/Ruby_(programming_language)" TargetMode="External"/><Relationship Id="rId40" Type="http://schemas.openxmlformats.org/officeDocument/2006/relationships/hyperlink" Target="https://en.wikipedia.org/wiki/Objective-C" TargetMode="External"/><Relationship Id="rId45" Type="http://schemas.openxmlformats.org/officeDocument/2006/relationships/hyperlink" Target="https://en.wikipedia.org/wiki/MATLAB" TargetMode="External"/><Relationship Id="rId53" Type="http://schemas.openxmlformats.org/officeDocument/2006/relationships/hyperlink" Target="https://en.wikipedia.org/wiki/Ruby_(programming_language)" TargetMode="External"/><Relationship Id="rId58" Type="http://schemas.openxmlformats.org/officeDocument/2006/relationships/hyperlink" Target="https://en.wikipedia.org/wiki/Swift_(programming_language)" TargetMode="External"/><Relationship Id="rId66" Type="http://schemas.openxmlformats.org/officeDocument/2006/relationships/hyperlink" Target="https://en.wikipedia.org/wiki/Java_bytecode" TargetMode="External"/><Relationship Id="rId5" Type="http://schemas.openxmlformats.org/officeDocument/2006/relationships/styles" Target="styles.xml"/><Relationship Id="rId15" Type="http://schemas.openxmlformats.org/officeDocument/2006/relationships/hyperlink" Target="https://en.wikipedia.org/wiki/Subroutines" TargetMode="External"/><Relationship Id="rId23" Type="http://schemas.openxmlformats.org/officeDocument/2006/relationships/hyperlink" Target="https://en.wikipedia.org/wiki/Object-oriented_programming" TargetMode="External"/><Relationship Id="rId28" Type="http://schemas.openxmlformats.org/officeDocument/2006/relationships/hyperlink" Target="https://en.wikipedia.org/wiki/Multi-paradigm_programming_language" TargetMode="External"/><Relationship Id="rId36" Type="http://schemas.openxmlformats.org/officeDocument/2006/relationships/hyperlink" Target="https://en.wikipedia.org/wiki/JavaScript" TargetMode="External"/><Relationship Id="rId49" Type="http://schemas.openxmlformats.org/officeDocument/2006/relationships/hyperlink" Target="https://en.wikipedia.org/wiki/C_Sharp_(programming_language)" TargetMode="External"/><Relationship Id="rId57" Type="http://schemas.openxmlformats.org/officeDocument/2006/relationships/hyperlink" Target="https://en.wikipedia.org/wiki/Dart_(programming_language)" TargetMode="External"/><Relationship Id="rId61" Type="http://schemas.openxmlformats.org/officeDocument/2006/relationships/hyperlink" Target="https://en.wikipedia.org/wiki/MATLAB" TargetMode="External"/><Relationship Id="rId10" Type="http://schemas.openxmlformats.org/officeDocument/2006/relationships/hyperlink" Target="https://en.wikipedia.org/wiki/Programming_paradigm" TargetMode="External"/><Relationship Id="rId19" Type="http://schemas.openxmlformats.org/officeDocument/2006/relationships/hyperlink" Target="https://en.wikipedia.org/wiki/Field_(computer_science)" TargetMode="External"/><Relationship Id="rId31" Type="http://schemas.openxmlformats.org/officeDocument/2006/relationships/hyperlink" Target="https://en.wikipedia.org/wiki/Java_(programming_language)" TargetMode="External"/><Relationship Id="rId44" Type="http://schemas.openxmlformats.org/officeDocument/2006/relationships/hyperlink" Target="https://en.wikipedia.org/wiki/Common_Lisp" TargetMode="External"/><Relationship Id="rId52" Type="http://schemas.openxmlformats.org/officeDocument/2006/relationships/hyperlink" Target="https://en.wikipedia.org/wiki/JavaScript" TargetMode="External"/><Relationship Id="rId60" Type="http://schemas.openxmlformats.org/officeDocument/2006/relationships/hyperlink" Target="https://en.wikipedia.org/wiki/Common_Lisp" TargetMode="External"/><Relationship Id="rId65" Type="http://schemas.openxmlformats.org/officeDocument/2006/relationships/hyperlink" Target="https://en.wikipedia.org/wiki/List_of_JVM_languages"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en.wikipedia.org/wiki/Block_(programming)" TargetMode="External"/><Relationship Id="rId22" Type="http://schemas.openxmlformats.org/officeDocument/2006/relationships/hyperlink" Target="https://en.wikipedia.org/wiki/Object-oriented_programming" TargetMode="External"/><Relationship Id="rId27" Type="http://schemas.openxmlformats.org/officeDocument/2006/relationships/hyperlink" Target="https://en.wikipedia.org/wiki/Data_type" TargetMode="External"/><Relationship Id="rId30" Type="http://schemas.openxmlformats.org/officeDocument/2006/relationships/hyperlink" Target="https://en.wikipedia.org/wiki/Procedural_programming" TargetMode="External"/><Relationship Id="rId35" Type="http://schemas.openxmlformats.org/officeDocument/2006/relationships/hyperlink" Target="https://en.wikipedia.org/wiki/PHP" TargetMode="External"/><Relationship Id="rId43" Type="http://schemas.openxmlformats.org/officeDocument/2006/relationships/hyperlink" Target="https://en.wikipedia.org/wiki/Scala_(programming_language)" TargetMode="External"/><Relationship Id="rId48" Type="http://schemas.openxmlformats.org/officeDocument/2006/relationships/hyperlink" Target="https://en.wikipedia.org/wiki/C%2B%2B" TargetMode="External"/><Relationship Id="rId56" Type="http://schemas.openxmlformats.org/officeDocument/2006/relationships/hyperlink" Target="https://en.wikipedia.org/wiki/Objective-C" TargetMode="External"/><Relationship Id="rId64" Type="http://schemas.openxmlformats.org/officeDocument/2006/relationships/hyperlink" Target="https://en.wikipedia.org/wiki/Java_(software_platform)"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en.wikipedia.org/wiki/PHP" TargetMode="External"/><Relationship Id="rId3" Type="http://schemas.openxmlformats.org/officeDocument/2006/relationships/customXml" Target="../customXml/item3.xml"/><Relationship Id="rId12" Type="http://schemas.openxmlformats.org/officeDocument/2006/relationships/hyperlink" Target="https://en.wikipedia.org/wiki/Conditional_(computer_programming)" TargetMode="External"/><Relationship Id="rId17" Type="http://schemas.openxmlformats.org/officeDocument/2006/relationships/hyperlink" Target="https://en.wikipedia.org/wiki/Object_(computer_science)" TargetMode="External"/><Relationship Id="rId25" Type="http://schemas.openxmlformats.org/officeDocument/2006/relationships/hyperlink" Target="https://en.wikipedia.org/wiki/Instance_(computer_science)" TargetMode="External"/><Relationship Id="rId33" Type="http://schemas.openxmlformats.org/officeDocument/2006/relationships/hyperlink" Target="https://en.wikipedia.org/wiki/C_Sharp_(programming_language)" TargetMode="External"/><Relationship Id="rId38" Type="http://schemas.openxmlformats.org/officeDocument/2006/relationships/hyperlink" Target="https://en.wikipedia.org/wiki/Perl" TargetMode="External"/><Relationship Id="rId46" Type="http://schemas.openxmlformats.org/officeDocument/2006/relationships/hyperlink" Target="https://en.wikipedia.org/wiki/Smalltalk" TargetMode="External"/><Relationship Id="rId59" Type="http://schemas.openxmlformats.org/officeDocument/2006/relationships/hyperlink" Target="https://en.wikipedia.org/wiki/Scala_(programming_language)" TargetMode="External"/><Relationship Id="rId67" Type="http://schemas.openxmlformats.org/officeDocument/2006/relationships/hyperlink" Target="https://en.wikipedia.org/wiki/Specification_(technical_standard)" TargetMode="External"/><Relationship Id="rId20" Type="http://schemas.openxmlformats.org/officeDocument/2006/relationships/hyperlink" Target="https://en.wikipedia.org/wiki/Method_(computer_science)" TargetMode="External"/><Relationship Id="rId41" Type="http://schemas.openxmlformats.org/officeDocument/2006/relationships/hyperlink" Target="https://en.wikipedia.org/wiki/Dart_(programming_language)" TargetMode="External"/><Relationship Id="rId54" Type="http://schemas.openxmlformats.org/officeDocument/2006/relationships/hyperlink" Target="https://en.wikipedia.org/wiki/Perl" TargetMode="External"/><Relationship Id="rId62" Type="http://schemas.openxmlformats.org/officeDocument/2006/relationships/hyperlink" Target="https://en.wikipedia.org/wiki/Smalltalk" TargetMode="External"/><Relationship Id="rId7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RDI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100</TotalTime>
  <Pages>7</Pages>
  <Words>2447</Words>
  <Characters>13951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2020-02-21T12:46:00Z</dcterms:created>
  <dcterms:modified xsi:type="dcterms:W3CDTF">2020-02-21T14:26:00Z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